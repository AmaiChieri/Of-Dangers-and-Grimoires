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89" w:rsidRDefault="00B34EDD" w:rsidP="00356F30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It</w:t>
      </w:r>
      <w:r w:rsidR="004E0B78">
        <w:rPr>
          <w:b/>
          <w:sz w:val="24"/>
          <w:szCs w:val="24"/>
        </w:rPr>
        <w:t>Specifications</w:t>
      </w:r>
      <w:proofErr w:type="spellEnd"/>
      <w:r w:rsidR="004E0B78">
        <w:rPr>
          <w:b/>
          <w:sz w:val="24"/>
          <w:szCs w:val="24"/>
        </w:rPr>
        <w:t xml:space="preserve"> by JUDY PAYOT</w:t>
      </w:r>
    </w:p>
    <w:p w:rsidR="004E3FA9" w:rsidRPr="00AF43C0" w:rsidRDefault="00477859" w:rsidP="00356F3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AF43C0">
        <w:rPr>
          <w:b/>
          <w:sz w:val="24"/>
          <w:szCs w:val="24"/>
        </w:rPr>
        <w:t>Hot</w:t>
      </w:r>
      <w:r w:rsidRPr="00AF43C0">
        <w:rPr>
          <w:sz w:val="24"/>
          <w:szCs w:val="24"/>
        </w:rPr>
        <w:t xml:space="preserve"> </w:t>
      </w:r>
      <w:r w:rsidRPr="00AF43C0">
        <w:rPr>
          <w:b/>
          <w:sz w:val="24"/>
          <w:szCs w:val="24"/>
        </w:rPr>
        <w:t>Keys</w:t>
      </w:r>
    </w:p>
    <w:p w:rsidR="00877313" w:rsidRDefault="004E3FA9" w:rsidP="00356F30">
      <w:pPr>
        <w:pStyle w:val="ListParagraph"/>
        <w:numPr>
          <w:ilvl w:val="1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 w:rsidRPr="0074044D">
        <w:rPr>
          <w:i/>
          <w:sz w:val="24"/>
          <w:szCs w:val="24"/>
        </w:rPr>
        <w:t>Hot Keys</w:t>
      </w:r>
      <w:r w:rsidRPr="001A43F1">
        <w:rPr>
          <w:sz w:val="24"/>
          <w:szCs w:val="24"/>
        </w:rPr>
        <w:t xml:space="preserve"> are available at any time and event of the game</w:t>
      </w:r>
      <w:r w:rsidR="00CD641E">
        <w:rPr>
          <w:sz w:val="24"/>
          <w:szCs w:val="24"/>
        </w:rPr>
        <w:t xml:space="preserve"> except in the </w:t>
      </w:r>
      <w:r w:rsidR="00CD641E" w:rsidRPr="00CD641E">
        <w:rPr>
          <w:i/>
          <w:sz w:val="24"/>
          <w:szCs w:val="24"/>
        </w:rPr>
        <w:t>Front Menu</w:t>
      </w:r>
      <w:r w:rsidR="00877313">
        <w:rPr>
          <w:sz w:val="24"/>
          <w:szCs w:val="24"/>
        </w:rPr>
        <w:t>.</w:t>
      </w:r>
    </w:p>
    <w:p w:rsidR="004E3FA9" w:rsidRDefault="00877313" w:rsidP="00356F30">
      <w:pPr>
        <w:pStyle w:val="ListParagraph"/>
        <w:numPr>
          <w:ilvl w:val="1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>Hot Keys</w:t>
      </w:r>
      <w:r>
        <w:rPr>
          <w:sz w:val="24"/>
          <w:szCs w:val="24"/>
        </w:rPr>
        <w:t xml:space="preserve"> are not available in</w:t>
      </w:r>
      <w:r w:rsidR="004E3FA9" w:rsidRPr="001A43F1">
        <w:rPr>
          <w:sz w:val="24"/>
          <w:szCs w:val="24"/>
        </w:rPr>
        <w:t xml:space="preserve"> the </w:t>
      </w:r>
      <w:r w:rsidR="004E3FA9" w:rsidRPr="001A43F1">
        <w:rPr>
          <w:i/>
          <w:sz w:val="24"/>
          <w:szCs w:val="24"/>
        </w:rPr>
        <w:t>Front Menu</w:t>
      </w:r>
      <w:r w:rsidR="00F317C7">
        <w:rPr>
          <w:sz w:val="24"/>
          <w:szCs w:val="24"/>
        </w:rPr>
        <w:t xml:space="preserve"> except </w:t>
      </w:r>
      <w:r w:rsidR="00964E60">
        <w:rPr>
          <w:sz w:val="24"/>
          <w:szCs w:val="24"/>
        </w:rPr>
        <w:t xml:space="preserve">for </w:t>
      </w:r>
      <w:r w:rsidR="00F317C7">
        <w:rPr>
          <w:sz w:val="24"/>
          <w:szCs w:val="24"/>
        </w:rPr>
        <w:t xml:space="preserve">the </w:t>
      </w:r>
      <w:r w:rsidR="00E53A2F">
        <w:rPr>
          <w:sz w:val="24"/>
          <w:szCs w:val="24"/>
        </w:rPr>
        <w:t>m</w:t>
      </w:r>
      <w:r w:rsidR="008033F1">
        <w:rPr>
          <w:sz w:val="24"/>
          <w:szCs w:val="24"/>
        </w:rPr>
        <w:t>enu</w:t>
      </w:r>
      <w:r w:rsidR="00F505BB">
        <w:rPr>
          <w:sz w:val="24"/>
          <w:szCs w:val="24"/>
        </w:rPr>
        <w:t>-</w:t>
      </w:r>
      <w:r w:rsidR="00E53A2F">
        <w:rPr>
          <w:sz w:val="24"/>
          <w:szCs w:val="24"/>
        </w:rPr>
        <w:t>n</w:t>
      </w:r>
      <w:r w:rsidR="008033F1">
        <w:rPr>
          <w:sz w:val="24"/>
          <w:szCs w:val="24"/>
        </w:rPr>
        <w:t>avigation</w:t>
      </w:r>
      <w:r w:rsidR="00F934C6">
        <w:rPr>
          <w:sz w:val="24"/>
          <w:szCs w:val="24"/>
        </w:rPr>
        <w:t xml:space="preserve"> </w:t>
      </w:r>
      <w:r w:rsidR="00F641B2">
        <w:rPr>
          <w:sz w:val="24"/>
          <w:szCs w:val="24"/>
        </w:rPr>
        <w:t>k</w:t>
      </w:r>
      <w:r w:rsidR="00803646">
        <w:rPr>
          <w:sz w:val="24"/>
          <w:szCs w:val="24"/>
        </w:rPr>
        <w:t xml:space="preserve">eystrokes: </w:t>
      </w:r>
      <w:r w:rsidR="00F317C7">
        <w:rPr>
          <w:sz w:val="24"/>
          <w:szCs w:val="24"/>
        </w:rPr>
        <w:t>Up, Down, Left, and Right</w:t>
      </w:r>
      <w:r w:rsidR="004E3FA9" w:rsidRPr="001A43F1">
        <w:rPr>
          <w:sz w:val="24"/>
          <w:szCs w:val="24"/>
        </w:rPr>
        <w:t>.</w:t>
      </w:r>
    </w:p>
    <w:p w:rsidR="0074044D" w:rsidRPr="0074044D" w:rsidRDefault="0074044D" w:rsidP="00356F30">
      <w:pPr>
        <w:pStyle w:val="ListParagraph"/>
        <w:numPr>
          <w:ilvl w:val="1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 w:rsidRPr="0074044D">
        <w:rPr>
          <w:sz w:val="24"/>
          <w:szCs w:val="24"/>
        </w:rPr>
        <w:t>The following are the</w:t>
      </w:r>
      <w:r w:rsidRPr="0074044D">
        <w:rPr>
          <w:i/>
          <w:sz w:val="24"/>
          <w:szCs w:val="24"/>
        </w:rPr>
        <w:t xml:space="preserve"> Hot Keys</w:t>
      </w:r>
      <w:r>
        <w:rPr>
          <w:sz w:val="24"/>
          <w:szCs w:val="24"/>
        </w:rPr>
        <w:t xml:space="preserve"> </w:t>
      </w:r>
      <w:r w:rsidRPr="0074044D">
        <w:rPr>
          <w:sz w:val="24"/>
          <w:szCs w:val="24"/>
        </w:rPr>
        <w:t>and their applicable actions:</w:t>
      </w:r>
    </w:p>
    <w:p w:rsidR="0074044D" w:rsidRDefault="006C584A" w:rsidP="00356F30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506538">
        <w:rPr>
          <w:b/>
          <w:sz w:val="24"/>
          <w:szCs w:val="24"/>
        </w:rPr>
        <w:t>Esc</w:t>
      </w:r>
    </w:p>
    <w:p w:rsidR="00B20478" w:rsidRPr="00B20478" w:rsidRDefault="00697584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Shows/Hides </w:t>
      </w:r>
      <w:r w:rsidRPr="007761D2">
        <w:rPr>
          <w:i/>
          <w:sz w:val="24"/>
          <w:szCs w:val="24"/>
        </w:rPr>
        <w:t>Menu</w:t>
      </w:r>
      <w:r w:rsidR="000C0E12">
        <w:rPr>
          <w:sz w:val="24"/>
          <w:szCs w:val="24"/>
        </w:rPr>
        <w:t xml:space="preserve">. See </w:t>
      </w:r>
      <w:r w:rsidR="000C0E12" w:rsidRPr="000C0E12">
        <w:rPr>
          <w:i/>
          <w:sz w:val="24"/>
          <w:szCs w:val="24"/>
        </w:rPr>
        <w:t>Menu</w:t>
      </w:r>
      <w:r w:rsidR="000C0E12">
        <w:rPr>
          <w:sz w:val="24"/>
          <w:szCs w:val="24"/>
        </w:rPr>
        <w:t>.</w:t>
      </w:r>
    </w:p>
    <w:p w:rsidR="006C584A" w:rsidRDefault="006C584A" w:rsidP="00356F30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506538">
        <w:rPr>
          <w:b/>
          <w:sz w:val="24"/>
          <w:szCs w:val="24"/>
        </w:rPr>
        <w:t>F1</w:t>
      </w:r>
    </w:p>
    <w:p w:rsidR="00320047" w:rsidRPr="00320047" w:rsidRDefault="007517C8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Shows/Hides </w:t>
      </w:r>
      <w:r w:rsidRPr="007761D2">
        <w:rPr>
          <w:i/>
          <w:sz w:val="24"/>
          <w:szCs w:val="24"/>
        </w:rPr>
        <w:t>Help</w:t>
      </w:r>
      <w:r>
        <w:rPr>
          <w:sz w:val="24"/>
          <w:szCs w:val="24"/>
        </w:rPr>
        <w:t xml:space="preserve"> window</w:t>
      </w:r>
      <w:r w:rsidR="00877946">
        <w:rPr>
          <w:sz w:val="24"/>
          <w:szCs w:val="24"/>
        </w:rPr>
        <w:t xml:space="preserve">. See </w:t>
      </w:r>
      <w:r w:rsidR="00877946" w:rsidRPr="00877946">
        <w:rPr>
          <w:i/>
          <w:sz w:val="24"/>
          <w:szCs w:val="24"/>
        </w:rPr>
        <w:t>Help</w:t>
      </w:r>
      <w:r w:rsidR="00877946">
        <w:rPr>
          <w:sz w:val="24"/>
          <w:szCs w:val="24"/>
        </w:rPr>
        <w:t>.</w:t>
      </w:r>
    </w:p>
    <w:p w:rsidR="006C584A" w:rsidRDefault="006C584A" w:rsidP="00356F30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506538">
        <w:rPr>
          <w:b/>
          <w:sz w:val="24"/>
          <w:szCs w:val="24"/>
        </w:rPr>
        <w:t>F2</w:t>
      </w:r>
    </w:p>
    <w:p w:rsidR="00320047" w:rsidRPr="00320047" w:rsidRDefault="00320047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>Turns On/Off Music</w:t>
      </w:r>
      <w:r w:rsidR="00AE0717">
        <w:rPr>
          <w:sz w:val="24"/>
          <w:szCs w:val="24"/>
        </w:rPr>
        <w:t>.</w:t>
      </w:r>
    </w:p>
    <w:p w:rsidR="0081463C" w:rsidRPr="0081463C" w:rsidRDefault="0081463C" w:rsidP="0081463C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81463C">
        <w:rPr>
          <w:b/>
          <w:sz w:val="24"/>
          <w:szCs w:val="24"/>
        </w:rPr>
        <w:t>F11</w:t>
      </w:r>
    </w:p>
    <w:p w:rsidR="0081463C" w:rsidRPr="0081463C" w:rsidRDefault="0081463C" w:rsidP="0081463C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>Switch from Window</w:t>
      </w:r>
      <w:r w:rsidR="004822B1">
        <w:rPr>
          <w:sz w:val="24"/>
          <w:szCs w:val="24"/>
        </w:rPr>
        <w:t>-</w:t>
      </w:r>
      <w:r w:rsidR="0010353B">
        <w:rPr>
          <w:sz w:val="24"/>
          <w:szCs w:val="24"/>
        </w:rPr>
        <w:t>mode</w:t>
      </w:r>
      <w:r>
        <w:rPr>
          <w:sz w:val="24"/>
          <w:szCs w:val="24"/>
        </w:rPr>
        <w:t>/Full</w:t>
      </w:r>
      <w:r w:rsidR="004822B1">
        <w:rPr>
          <w:sz w:val="24"/>
          <w:szCs w:val="24"/>
        </w:rPr>
        <w:t>-</w:t>
      </w:r>
      <w:r w:rsidR="0010353B">
        <w:rPr>
          <w:sz w:val="24"/>
          <w:szCs w:val="24"/>
        </w:rPr>
        <w:t>size</w:t>
      </w:r>
      <w:r w:rsidR="00665C72">
        <w:rPr>
          <w:sz w:val="24"/>
          <w:szCs w:val="24"/>
        </w:rPr>
        <w:t xml:space="preserve"> view</w:t>
      </w:r>
      <w:r>
        <w:rPr>
          <w:sz w:val="24"/>
          <w:szCs w:val="24"/>
        </w:rPr>
        <w:t>.</w:t>
      </w:r>
    </w:p>
    <w:p w:rsidR="006C584A" w:rsidRDefault="00EF4136" w:rsidP="00356F30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506538">
        <w:rPr>
          <w:b/>
          <w:sz w:val="24"/>
          <w:szCs w:val="24"/>
        </w:rPr>
        <w:t>I (Inventory)</w:t>
      </w:r>
    </w:p>
    <w:p w:rsidR="00B45152" w:rsidRDefault="00B45152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>Shows/Hides</w:t>
      </w:r>
      <w:r w:rsidR="00EF4136">
        <w:rPr>
          <w:sz w:val="24"/>
          <w:szCs w:val="24"/>
        </w:rPr>
        <w:t xml:space="preserve"> </w:t>
      </w:r>
      <w:r w:rsidR="00EF4136" w:rsidRPr="00EF4136">
        <w:rPr>
          <w:i/>
          <w:sz w:val="24"/>
          <w:szCs w:val="24"/>
        </w:rPr>
        <w:t>Inventory</w:t>
      </w:r>
      <w:r w:rsidR="009B042D">
        <w:rPr>
          <w:i/>
          <w:sz w:val="24"/>
          <w:szCs w:val="24"/>
        </w:rPr>
        <w:t>.</w:t>
      </w:r>
      <w:r w:rsidR="009B042D">
        <w:rPr>
          <w:sz w:val="24"/>
          <w:szCs w:val="24"/>
        </w:rPr>
        <w:t xml:space="preserve"> </w:t>
      </w:r>
      <w:proofErr w:type="gramStart"/>
      <w:r w:rsidR="009B042D">
        <w:rPr>
          <w:sz w:val="24"/>
          <w:szCs w:val="24"/>
        </w:rPr>
        <w:t xml:space="preserve">See  </w:t>
      </w:r>
      <w:r w:rsidR="009B042D">
        <w:rPr>
          <w:i/>
          <w:sz w:val="24"/>
          <w:szCs w:val="24"/>
        </w:rPr>
        <w:t>Inventory</w:t>
      </w:r>
      <w:proofErr w:type="gramEnd"/>
      <w:r w:rsidR="009B042D">
        <w:rPr>
          <w:i/>
          <w:sz w:val="24"/>
          <w:szCs w:val="24"/>
        </w:rPr>
        <w:t>.</w:t>
      </w:r>
    </w:p>
    <w:p w:rsidR="006C584A" w:rsidRDefault="006C584A" w:rsidP="00356F30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506538">
        <w:rPr>
          <w:b/>
          <w:sz w:val="24"/>
          <w:szCs w:val="24"/>
        </w:rPr>
        <w:t>Q (Quest)</w:t>
      </w:r>
    </w:p>
    <w:p w:rsidR="00EF4136" w:rsidRDefault="00EF4136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>Shows/Hides Quest</w:t>
      </w:r>
      <w:r w:rsidR="00AB4AEA">
        <w:rPr>
          <w:sz w:val="24"/>
          <w:szCs w:val="24"/>
        </w:rPr>
        <w:t xml:space="preserve"> list</w:t>
      </w:r>
      <w:r w:rsidR="008946B7">
        <w:rPr>
          <w:sz w:val="24"/>
          <w:szCs w:val="24"/>
        </w:rPr>
        <w:t xml:space="preserve"> </w:t>
      </w:r>
      <w:r w:rsidR="00016DB0">
        <w:rPr>
          <w:sz w:val="24"/>
          <w:szCs w:val="24"/>
        </w:rPr>
        <w:t>window</w:t>
      </w:r>
      <w:r w:rsidR="008C6C80">
        <w:rPr>
          <w:sz w:val="24"/>
          <w:szCs w:val="24"/>
        </w:rPr>
        <w:t xml:space="preserve">. See </w:t>
      </w:r>
      <w:r w:rsidR="008C6C80" w:rsidRPr="008C6C80">
        <w:rPr>
          <w:i/>
          <w:sz w:val="24"/>
          <w:szCs w:val="24"/>
        </w:rPr>
        <w:t>Quest</w:t>
      </w:r>
      <w:r w:rsidR="008C6C80">
        <w:rPr>
          <w:sz w:val="24"/>
          <w:szCs w:val="24"/>
        </w:rPr>
        <w:t>.</w:t>
      </w:r>
    </w:p>
    <w:p w:rsidR="00126840" w:rsidRDefault="00126840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Size: </w:t>
      </w:r>
      <w:r w:rsidR="00435D38">
        <w:rPr>
          <w:sz w:val="24"/>
          <w:szCs w:val="24"/>
        </w:rPr>
        <w:t>760</w:t>
      </w:r>
      <w:r>
        <w:rPr>
          <w:sz w:val="24"/>
          <w:szCs w:val="24"/>
        </w:rPr>
        <w:t>x</w:t>
      </w:r>
      <w:r w:rsidR="008464BF">
        <w:rPr>
          <w:sz w:val="24"/>
          <w:szCs w:val="24"/>
        </w:rPr>
        <w:t>53</w:t>
      </w:r>
      <w:r w:rsidR="000F156E">
        <w:rPr>
          <w:sz w:val="24"/>
          <w:szCs w:val="24"/>
        </w:rPr>
        <w:t>0</w:t>
      </w:r>
      <w:r>
        <w:rPr>
          <w:sz w:val="24"/>
          <w:szCs w:val="24"/>
        </w:rPr>
        <w:t xml:space="preserve"> pixels.</w:t>
      </w:r>
    </w:p>
    <w:p w:rsidR="0043465F" w:rsidRDefault="0043465F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>Position: Center of the screen.</w:t>
      </w:r>
    </w:p>
    <w:p w:rsidR="00312582" w:rsidRDefault="0017559C" w:rsidP="00312582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>There are two (2) Types of Quests that are listed:</w:t>
      </w:r>
      <w:r w:rsidR="00312582">
        <w:rPr>
          <w:sz w:val="24"/>
          <w:szCs w:val="24"/>
        </w:rPr>
        <w:t xml:space="preserve"> </w:t>
      </w:r>
      <w:r w:rsidR="00312582" w:rsidRPr="004B6398">
        <w:rPr>
          <w:i/>
          <w:sz w:val="24"/>
          <w:szCs w:val="24"/>
        </w:rPr>
        <w:t>Required</w:t>
      </w:r>
      <w:r w:rsidR="00312582">
        <w:rPr>
          <w:sz w:val="24"/>
          <w:szCs w:val="24"/>
        </w:rPr>
        <w:t xml:space="preserve"> and </w:t>
      </w:r>
      <w:r w:rsidR="003A2498" w:rsidRPr="004B6398">
        <w:rPr>
          <w:i/>
          <w:sz w:val="24"/>
          <w:szCs w:val="24"/>
        </w:rPr>
        <w:t>Optional</w:t>
      </w:r>
      <w:r w:rsidR="003A2498">
        <w:rPr>
          <w:sz w:val="24"/>
          <w:szCs w:val="24"/>
        </w:rPr>
        <w:t xml:space="preserve"> </w:t>
      </w:r>
      <w:r w:rsidR="003A2498" w:rsidRPr="007B077D">
        <w:rPr>
          <w:sz w:val="24"/>
          <w:szCs w:val="24"/>
        </w:rPr>
        <w:t>Quests</w:t>
      </w:r>
      <w:r w:rsidR="00C80F7A">
        <w:rPr>
          <w:sz w:val="24"/>
          <w:szCs w:val="24"/>
        </w:rPr>
        <w:t>.</w:t>
      </w:r>
    </w:p>
    <w:p w:rsidR="007B4E58" w:rsidRPr="004B6398" w:rsidRDefault="008E5674" w:rsidP="00312582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i/>
          <w:sz w:val="24"/>
          <w:szCs w:val="24"/>
        </w:rPr>
      </w:pPr>
      <w:r w:rsidRPr="002F0EED">
        <w:rPr>
          <w:b/>
          <w:sz w:val="24"/>
          <w:szCs w:val="24"/>
        </w:rPr>
        <w:t>Tab buttons</w:t>
      </w:r>
      <w:r w:rsidR="0061030B">
        <w:rPr>
          <w:sz w:val="24"/>
          <w:szCs w:val="24"/>
        </w:rPr>
        <w:t xml:space="preserve">: </w:t>
      </w:r>
      <w:r w:rsidR="0061030B" w:rsidRPr="004B6398">
        <w:rPr>
          <w:i/>
          <w:sz w:val="24"/>
          <w:szCs w:val="24"/>
        </w:rPr>
        <w:t xml:space="preserve">Required </w:t>
      </w:r>
      <w:r w:rsidR="0061030B" w:rsidRPr="004B6398">
        <w:rPr>
          <w:sz w:val="24"/>
          <w:szCs w:val="24"/>
        </w:rPr>
        <w:t>and</w:t>
      </w:r>
      <w:r w:rsidR="0061030B" w:rsidRPr="004B6398">
        <w:rPr>
          <w:i/>
          <w:sz w:val="24"/>
          <w:szCs w:val="24"/>
        </w:rPr>
        <w:t xml:space="preserve"> Optional </w:t>
      </w:r>
      <w:r w:rsidR="0061030B" w:rsidRPr="007B077D">
        <w:rPr>
          <w:sz w:val="24"/>
          <w:szCs w:val="24"/>
        </w:rPr>
        <w:t>Quests</w:t>
      </w:r>
    </w:p>
    <w:p w:rsidR="00EE4536" w:rsidRDefault="003A3B90" w:rsidP="00EE4536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EA6E55">
        <w:rPr>
          <w:sz w:val="24"/>
          <w:szCs w:val="24"/>
        </w:rPr>
        <w:t xml:space="preserve">ize: </w:t>
      </w:r>
      <w:r w:rsidR="002532AE">
        <w:rPr>
          <w:sz w:val="24"/>
          <w:szCs w:val="24"/>
        </w:rPr>
        <w:t>10</w:t>
      </w:r>
      <w:r w:rsidR="00503530">
        <w:rPr>
          <w:sz w:val="24"/>
          <w:szCs w:val="24"/>
        </w:rPr>
        <w:t xml:space="preserve">0x </w:t>
      </w:r>
      <w:r w:rsidR="008464BF">
        <w:rPr>
          <w:sz w:val="24"/>
          <w:szCs w:val="24"/>
        </w:rPr>
        <w:t>53</w:t>
      </w:r>
      <w:r w:rsidR="000F156E">
        <w:rPr>
          <w:sz w:val="24"/>
          <w:szCs w:val="24"/>
        </w:rPr>
        <w:t>0</w:t>
      </w:r>
      <w:r w:rsidR="00755133">
        <w:rPr>
          <w:sz w:val="24"/>
          <w:szCs w:val="24"/>
        </w:rPr>
        <w:t xml:space="preserve"> pixels</w:t>
      </w:r>
    </w:p>
    <w:p w:rsidR="000C712F" w:rsidRDefault="000C712F" w:rsidP="00EE4536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 w:rsidRPr="00EE4536">
        <w:rPr>
          <w:sz w:val="24"/>
          <w:szCs w:val="24"/>
        </w:rPr>
        <w:t xml:space="preserve">Position: </w:t>
      </w:r>
      <w:r w:rsidR="00FA18C8">
        <w:rPr>
          <w:sz w:val="24"/>
          <w:szCs w:val="24"/>
        </w:rPr>
        <w:t>Flush</w:t>
      </w:r>
      <w:r w:rsidR="00FC6E0D">
        <w:rPr>
          <w:sz w:val="24"/>
          <w:szCs w:val="24"/>
        </w:rPr>
        <w:t>ed to the</w:t>
      </w:r>
      <w:r w:rsidR="00FA18C8">
        <w:rPr>
          <w:sz w:val="24"/>
          <w:szCs w:val="24"/>
        </w:rPr>
        <w:t xml:space="preserve"> </w:t>
      </w:r>
      <w:r w:rsidR="00D07E91">
        <w:rPr>
          <w:sz w:val="24"/>
          <w:szCs w:val="24"/>
        </w:rPr>
        <w:t>Left</w:t>
      </w:r>
      <w:r w:rsidR="00FA18C8">
        <w:rPr>
          <w:sz w:val="24"/>
          <w:szCs w:val="24"/>
        </w:rPr>
        <w:t xml:space="preserve"> </w:t>
      </w:r>
      <w:r w:rsidR="00FC6E0D">
        <w:rPr>
          <w:sz w:val="24"/>
          <w:szCs w:val="24"/>
        </w:rPr>
        <w:t>of the Quest</w:t>
      </w:r>
      <w:r w:rsidR="000577FC">
        <w:rPr>
          <w:sz w:val="24"/>
          <w:szCs w:val="24"/>
        </w:rPr>
        <w:t xml:space="preserve"> list</w:t>
      </w:r>
      <w:r w:rsidR="00FC6E0D">
        <w:rPr>
          <w:sz w:val="24"/>
          <w:szCs w:val="24"/>
        </w:rPr>
        <w:t xml:space="preserve"> window.</w:t>
      </w:r>
    </w:p>
    <w:p w:rsidR="00747745" w:rsidRDefault="00747745" w:rsidP="00EE4536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should be able to highlight the </w:t>
      </w:r>
      <w:proofErr w:type="gramStart"/>
      <w:r w:rsidRPr="00636F8A">
        <w:rPr>
          <w:i/>
          <w:sz w:val="24"/>
          <w:szCs w:val="24"/>
        </w:rPr>
        <w:t>Required</w:t>
      </w:r>
      <w:proofErr w:type="gramEnd"/>
      <w:r>
        <w:rPr>
          <w:sz w:val="24"/>
          <w:szCs w:val="24"/>
        </w:rPr>
        <w:t xml:space="preserve">- or </w:t>
      </w:r>
      <w:r w:rsidRPr="00636F8A">
        <w:rPr>
          <w:i/>
          <w:sz w:val="24"/>
          <w:szCs w:val="24"/>
        </w:rPr>
        <w:t>Optional</w:t>
      </w:r>
      <w:r>
        <w:rPr>
          <w:sz w:val="24"/>
          <w:szCs w:val="24"/>
        </w:rPr>
        <w:t>- tab</w:t>
      </w:r>
      <w:r w:rsidR="00CE5740">
        <w:rPr>
          <w:sz w:val="24"/>
          <w:szCs w:val="24"/>
        </w:rPr>
        <w:t xml:space="preserve"> by pressing the Up/Down buttons</w:t>
      </w:r>
      <w:r w:rsidR="003231FA">
        <w:rPr>
          <w:sz w:val="24"/>
          <w:szCs w:val="24"/>
        </w:rPr>
        <w:t>.</w:t>
      </w:r>
    </w:p>
    <w:p w:rsidR="009A6844" w:rsidRPr="00EE4536" w:rsidRDefault="009A6844" w:rsidP="00EE4536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>The player should be able to view</w:t>
      </w:r>
      <w:r w:rsidR="00AE55D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991124">
        <w:rPr>
          <w:sz w:val="24"/>
          <w:szCs w:val="24"/>
        </w:rPr>
        <w:t>highlighted</w:t>
      </w:r>
      <w:r w:rsidR="00F34910">
        <w:rPr>
          <w:sz w:val="24"/>
          <w:szCs w:val="24"/>
        </w:rPr>
        <w:t>-</w:t>
      </w:r>
      <w:r w:rsidR="002740CF">
        <w:rPr>
          <w:sz w:val="24"/>
          <w:szCs w:val="24"/>
        </w:rPr>
        <w:t>tab’s content</w:t>
      </w:r>
      <w:r>
        <w:rPr>
          <w:sz w:val="24"/>
          <w:szCs w:val="24"/>
        </w:rPr>
        <w:t xml:space="preserve"> </w:t>
      </w:r>
      <w:r w:rsidR="007F618E">
        <w:rPr>
          <w:sz w:val="24"/>
          <w:szCs w:val="24"/>
        </w:rPr>
        <w:t xml:space="preserve">by </w:t>
      </w:r>
      <w:r w:rsidR="00747745">
        <w:rPr>
          <w:sz w:val="24"/>
          <w:szCs w:val="24"/>
        </w:rPr>
        <w:t>pressing ‘Enter’</w:t>
      </w:r>
      <w:r>
        <w:rPr>
          <w:sz w:val="24"/>
          <w:szCs w:val="24"/>
        </w:rPr>
        <w:t>.</w:t>
      </w:r>
    </w:p>
    <w:p w:rsidR="00842463" w:rsidRDefault="00842463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C712F" w:rsidRPr="00BA4B41" w:rsidRDefault="000C712F" w:rsidP="00312582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i/>
          <w:sz w:val="24"/>
          <w:szCs w:val="24"/>
        </w:rPr>
      </w:pPr>
      <w:r w:rsidRPr="002F0EED">
        <w:rPr>
          <w:b/>
          <w:sz w:val="24"/>
          <w:szCs w:val="24"/>
        </w:rPr>
        <w:lastRenderedPageBreak/>
        <w:t>Tab content</w:t>
      </w:r>
      <w:r>
        <w:rPr>
          <w:sz w:val="24"/>
          <w:szCs w:val="24"/>
        </w:rPr>
        <w:t>:</w:t>
      </w:r>
      <w:r w:rsidR="00E94A53">
        <w:rPr>
          <w:sz w:val="24"/>
          <w:szCs w:val="24"/>
        </w:rPr>
        <w:t xml:space="preserve"> List of</w:t>
      </w:r>
      <w:r w:rsidR="00860A11">
        <w:rPr>
          <w:sz w:val="24"/>
          <w:szCs w:val="24"/>
        </w:rPr>
        <w:t xml:space="preserve"> </w:t>
      </w:r>
      <w:r w:rsidR="00860A11" w:rsidRPr="00BA4B41">
        <w:rPr>
          <w:i/>
          <w:sz w:val="24"/>
          <w:szCs w:val="24"/>
        </w:rPr>
        <w:t>Required</w:t>
      </w:r>
      <w:r w:rsidR="00860A11">
        <w:rPr>
          <w:sz w:val="24"/>
          <w:szCs w:val="24"/>
        </w:rPr>
        <w:t>/</w:t>
      </w:r>
      <w:r w:rsidR="00860A11" w:rsidRPr="00BA4B41">
        <w:rPr>
          <w:i/>
          <w:sz w:val="24"/>
          <w:szCs w:val="24"/>
        </w:rPr>
        <w:t>Optional</w:t>
      </w:r>
      <w:r w:rsidR="00E94A53" w:rsidRPr="00BA4B41">
        <w:rPr>
          <w:i/>
          <w:sz w:val="24"/>
          <w:szCs w:val="24"/>
        </w:rPr>
        <w:t xml:space="preserve"> </w:t>
      </w:r>
      <w:r w:rsidR="00E94A53" w:rsidRPr="001C68A7">
        <w:rPr>
          <w:sz w:val="24"/>
          <w:szCs w:val="24"/>
        </w:rPr>
        <w:t>Quests</w:t>
      </w:r>
    </w:p>
    <w:p w:rsidR="003A3B90" w:rsidRDefault="003A3B90" w:rsidP="003A3B90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>Size:</w:t>
      </w:r>
      <w:r w:rsidR="000B3BEE">
        <w:rPr>
          <w:sz w:val="24"/>
          <w:szCs w:val="24"/>
        </w:rPr>
        <w:t xml:space="preserve"> </w:t>
      </w:r>
      <w:r w:rsidR="001C2D35">
        <w:rPr>
          <w:sz w:val="24"/>
          <w:szCs w:val="24"/>
        </w:rPr>
        <w:t>66</w:t>
      </w:r>
      <w:r w:rsidR="000B3BEE">
        <w:rPr>
          <w:sz w:val="24"/>
          <w:szCs w:val="24"/>
        </w:rPr>
        <w:t>0</w:t>
      </w:r>
      <w:r w:rsidR="00E20AA9">
        <w:rPr>
          <w:sz w:val="24"/>
          <w:szCs w:val="24"/>
        </w:rPr>
        <w:t xml:space="preserve">x </w:t>
      </w:r>
      <w:r w:rsidR="001C2D35">
        <w:rPr>
          <w:sz w:val="24"/>
          <w:szCs w:val="24"/>
        </w:rPr>
        <w:t>53</w:t>
      </w:r>
      <w:r w:rsidR="00E20AA9">
        <w:rPr>
          <w:sz w:val="24"/>
          <w:szCs w:val="24"/>
        </w:rPr>
        <w:t>0 pixels</w:t>
      </w:r>
    </w:p>
    <w:p w:rsidR="00AE1CCC" w:rsidRDefault="0009005A" w:rsidP="003A3B90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Position: </w:t>
      </w:r>
      <w:r w:rsidR="00D07E91">
        <w:rPr>
          <w:sz w:val="24"/>
          <w:szCs w:val="24"/>
        </w:rPr>
        <w:t>Righ</w:t>
      </w:r>
      <w:r w:rsidR="00AE1CCC">
        <w:rPr>
          <w:sz w:val="24"/>
          <w:szCs w:val="24"/>
        </w:rPr>
        <w:t>t</w:t>
      </w:r>
      <w:r>
        <w:rPr>
          <w:sz w:val="24"/>
          <w:szCs w:val="24"/>
        </w:rPr>
        <w:t xml:space="preserve"> relative to the tab</w:t>
      </w:r>
      <w:r w:rsidR="00E6081A">
        <w:rPr>
          <w:sz w:val="24"/>
          <w:szCs w:val="24"/>
        </w:rPr>
        <w:t xml:space="preserve"> buttons</w:t>
      </w:r>
      <w:r w:rsidR="00AE1CCC">
        <w:rPr>
          <w:sz w:val="24"/>
          <w:szCs w:val="24"/>
        </w:rPr>
        <w:t>.</w:t>
      </w:r>
    </w:p>
    <w:p w:rsidR="009A6844" w:rsidRPr="009A6844" w:rsidRDefault="005F6E4C" w:rsidP="009A6844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>If the tab content does not fit the window</w:t>
      </w:r>
      <w:r w:rsidR="00DA0528">
        <w:rPr>
          <w:sz w:val="24"/>
          <w:szCs w:val="24"/>
        </w:rPr>
        <w:t xml:space="preserve">, there should be a scroll bar on the right-side of the </w:t>
      </w:r>
      <w:r w:rsidR="009A1C55">
        <w:rPr>
          <w:sz w:val="24"/>
          <w:szCs w:val="24"/>
        </w:rPr>
        <w:t>content</w:t>
      </w:r>
      <w:r w:rsidR="00DA0528">
        <w:rPr>
          <w:sz w:val="24"/>
          <w:szCs w:val="24"/>
        </w:rPr>
        <w:t>.</w:t>
      </w:r>
    </w:p>
    <w:p w:rsidR="00F37137" w:rsidRDefault="00F37137" w:rsidP="003A3B90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should be able to </w:t>
      </w:r>
      <w:r w:rsidR="002D343A">
        <w:rPr>
          <w:sz w:val="24"/>
          <w:szCs w:val="24"/>
        </w:rPr>
        <w:t>browse through the</w:t>
      </w:r>
      <w:r w:rsidR="00770865">
        <w:rPr>
          <w:sz w:val="24"/>
          <w:szCs w:val="24"/>
        </w:rPr>
        <w:t xml:space="preserve"> </w:t>
      </w:r>
      <w:r w:rsidR="00770865" w:rsidRPr="009C66BE">
        <w:rPr>
          <w:i/>
          <w:sz w:val="24"/>
          <w:szCs w:val="24"/>
        </w:rPr>
        <w:t>Quest</w:t>
      </w:r>
      <w:r w:rsidR="002D343A">
        <w:rPr>
          <w:sz w:val="24"/>
          <w:szCs w:val="24"/>
        </w:rPr>
        <w:t xml:space="preserve"> list</w:t>
      </w:r>
      <w:r w:rsidR="008F6AFE">
        <w:rPr>
          <w:sz w:val="24"/>
          <w:szCs w:val="24"/>
        </w:rPr>
        <w:t xml:space="preserve"> and highlight a </w:t>
      </w:r>
      <w:r w:rsidR="008F6AFE" w:rsidRPr="009C66BE">
        <w:rPr>
          <w:i/>
          <w:sz w:val="24"/>
          <w:szCs w:val="24"/>
        </w:rPr>
        <w:t>Quest</w:t>
      </w:r>
      <w:r w:rsidR="002D343A">
        <w:rPr>
          <w:sz w:val="24"/>
          <w:szCs w:val="24"/>
        </w:rPr>
        <w:t xml:space="preserve"> using the Up and Down buttons.</w:t>
      </w:r>
    </w:p>
    <w:p w:rsidR="005D1B67" w:rsidRDefault="005D1B67" w:rsidP="003A3B90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>The player should be able to view the</w:t>
      </w:r>
      <w:r w:rsidR="00D1339A">
        <w:rPr>
          <w:sz w:val="24"/>
          <w:szCs w:val="24"/>
        </w:rPr>
        <w:t xml:space="preserve"> highlighted</w:t>
      </w:r>
      <w:r>
        <w:rPr>
          <w:sz w:val="24"/>
          <w:szCs w:val="24"/>
        </w:rPr>
        <w:t xml:space="preserve"> </w:t>
      </w:r>
      <w:r w:rsidRPr="000D5C78">
        <w:rPr>
          <w:i/>
          <w:sz w:val="24"/>
          <w:szCs w:val="24"/>
        </w:rPr>
        <w:t>Quest</w:t>
      </w:r>
      <w:r w:rsidR="00D1339A" w:rsidRPr="000D5C78">
        <w:rPr>
          <w:i/>
          <w:sz w:val="24"/>
          <w:szCs w:val="24"/>
        </w:rPr>
        <w:t>’s</w:t>
      </w:r>
      <w:r>
        <w:rPr>
          <w:sz w:val="24"/>
          <w:szCs w:val="24"/>
        </w:rPr>
        <w:t xml:space="preserve"> information</w:t>
      </w:r>
      <w:r w:rsidR="00D1339A">
        <w:rPr>
          <w:sz w:val="24"/>
          <w:szCs w:val="24"/>
        </w:rPr>
        <w:t xml:space="preserve"> by pressing </w:t>
      </w:r>
      <w:r w:rsidR="009934DE">
        <w:rPr>
          <w:sz w:val="24"/>
          <w:szCs w:val="24"/>
        </w:rPr>
        <w:t>‘</w:t>
      </w:r>
      <w:r w:rsidR="00D1339A">
        <w:rPr>
          <w:sz w:val="24"/>
          <w:szCs w:val="24"/>
        </w:rPr>
        <w:t>Enter</w:t>
      </w:r>
      <w:r w:rsidR="009934DE">
        <w:rPr>
          <w:sz w:val="24"/>
          <w:szCs w:val="24"/>
        </w:rPr>
        <w:t>’</w:t>
      </w:r>
      <w:r w:rsidR="00D1339A">
        <w:rPr>
          <w:sz w:val="24"/>
          <w:szCs w:val="24"/>
        </w:rPr>
        <w:t>.</w:t>
      </w:r>
    </w:p>
    <w:p w:rsidR="00836072" w:rsidRPr="00836072" w:rsidRDefault="00057E43" w:rsidP="00836072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b/>
          <w:sz w:val="24"/>
          <w:szCs w:val="24"/>
        </w:rPr>
      </w:pPr>
      <w:r w:rsidRPr="00180C76">
        <w:rPr>
          <w:b/>
          <w:sz w:val="24"/>
          <w:szCs w:val="24"/>
        </w:rPr>
        <w:t xml:space="preserve">Quest </w:t>
      </w:r>
      <w:r w:rsidR="006103CA">
        <w:rPr>
          <w:b/>
          <w:sz w:val="24"/>
          <w:szCs w:val="24"/>
        </w:rPr>
        <w:t>i</w:t>
      </w:r>
      <w:r w:rsidRPr="00180C76">
        <w:rPr>
          <w:b/>
          <w:sz w:val="24"/>
          <w:szCs w:val="24"/>
        </w:rPr>
        <w:t>nformation</w:t>
      </w:r>
    </w:p>
    <w:p w:rsidR="00057E43" w:rsidRDefault="00B27593" w:rsidP="00057E43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C7AB8">
        <w:rPr>
          <w:i/>
          <w:sz w:val="24"/>
          <w:szCs w:val="24"/>
        </w:rPr>
        <w:t>Quest</w:t>
      </w:r>
      <w:r>
        <w:rPr>
          <w:sz w:val="24"/>
          <w:szCs w:val="24"/>
        </w:rPr>
        <w:t xml:space="preserve"> information should appear after the player highlights a </w:t>
      </w:r>
      <w:r w:rsidRPr="00FC7AB8">
        <w:rPr>
          <w:i/>
          <w:sz w:val="24"/>
          <w:szCs w:val="24"/>
        </w:rPr>
        <w:t>Quest</w:t>
      </w:r>
      <w:r>
        <w:rPr>
          <w:sz w:val="24"/>
          <w:szCs w:val="24"/>
        </w:rPr>
        <w:t xml:space="preserve"> and presses ‘Enter’.</w:t>
      </w:r>
    </w:p>
    <w:p w:rsidR="00836072" w:rsidRDefault="00836072" w:rsidP="00057E43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C7AB8">
        <w:rPr>
          <w:i/>
          <w:sz w:val="24"/>
          <w:szCs w:val="24"/>
        </w:rPr>
        <w:t>Quest</w:t>
      </w:r>
      <w:r>
        <w:rPr>
          <w:sz w:val="24"/>
          <w:szCs w:val="24"/>
        </w:rPr>
        <w:t xml:space="preserve"> information </w:t>
      </w:r>
      <w:r w:rsidR="004E1A19">
        <w:rPr>
          <w:sz w:val="24"/>
          <w:szCs w:val="24"/>
        </w:rPr>
        <w:t>should</w:t>
      </w:r>
      <w:r>
        <w:rPr>
          <w:sz w:val="24"/>
          <w:szCs w:val="24"/>
        </w:rPr>
        <w:t xml:space="preserve"> appear in the Tab content area of the </w:t>
      </w:r>
      <w:r w:rsidRPr="00FC7AB8">
        <w:rPr>
          <w:i/>
          <w:sz w:val="24"/>
          <w:szCs w:val="24"/>
        </w:rPr>
        <w:t>Quest</w:t>
      </w:r>
      <w:r w:rsidR="00FC7AB8">
        <w:rPr>
          <w:sz w:val="24"/>
          <w:szCs w:val="24"/>
        </w:rPr>
        <w:t xml:space="preserve"> l</w:t>
      </w:r>
      <w:r>
        <w:rPr>
          <w:sz w:val="24"/>
          <w:szCs w:val="24"/>
        </w:rPr>
        <w:t>ist window.</w:t>
      </w:r>
    </w:p>
    <w:p w:rsidR="00A552CF" w:rsidRPr="00057E43" w:rsidRDefault="00A552CF" w:rsidP="00057E43">
      <w:pPr>
        <w:pStyle w:val="ListParagraph"/>
        <w:numPr>
          <w:ilvl w:val="4"/>
          <w:numId w:val="2"/>
        </w:numPr>
        <w:spacing w:line="360" w:lineRule="auto"/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player wants to return to the Quest list, he/she should </w:t>
      </w:r>
      <w:r w:rsidR="00CA00C3">
        <w:rPr>
          <w:sz w:val="24"/>
          <w:szCs w:val="24"/>
        </w:rPr>
        <w:t>press ‘Enter’</w:t>
      </w:r>
      <w:r w:rsidR="00ED54AC">
        <w:rPr>
          <w:sz w:val="24"/>
          <w:szCs w:val="24"/>
        </w:rPr>
        <w:t>.</w:t>
      </w:r>
    </w:p>
    <w:p w:rsidR="006C584A" w:rsidRDefault="006C584A" w:rsidP="00356F30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506538">
        <w:rPr>
          <w:b/>
          <w:sz w:val="24"/>
          <w:szCs w:val="24"/>
        </w:rPr>
        <w:t>P (Profile)</w:t>
      </w:r>
    </w:p>
    <w:p w:rsidR="00EF4136" w:rsidRDefault="00EF4136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Shows/Hides </w:t>
      </w:r>
      <w:r w:rsidR="00D759A9" w:rsidRPr="00771E77">
        <w:rPr>
          <w:i/>
          <w:sz w:val="24"/>
          <w:szCs w:val="24"/>
        </w:rPr>
        <w:t>Character</w:t>
      </w:r>
      <w:r w:rsidR="00F11AC6" w:rsidRPr="00771E77">
        <w:rPr>
          <w:i/>
          <w:sz w:val="24"/>
          <w:szCs w:val="24"/>
        </w:rPr>
        <w:t xml:space="preserve"> </w:t>
      </w:r>
      <w:r w:rsidRPr="00771E77">
        <w:rPr>
          <w:i/>
          <w:sz w:val="24"/>
          <w:szCs w:val="24"/>
        </w:rPr>
        <w:t>Profile</w:t>
      </w:r>
      <w:r w:rsidR="00792247">
        <w:rPr>
          <w:sz w:val="24"/>
          <w:szCs w:val="24"/>
        </w:rPr>
        <w:t xml:space="preserve">. See </w:t>
      </w:r>
      <w:r w:rsidR="00792247" w:rsidRPr="00792247">
        <w:rPr>
          <w:i/>
          <w:sz w:val="24"/>
          <w:szCs w:val="24"/>
        </w:rPr>
        <w:t>Character Profile</w:t>
      </w:r>
      <w:r w:rsidR="00792247">
        <w:rPr>
          <w:sz w:val="24"/>
          <w:szCs w:val="24"/>
        </w:rPr>
        <w:t>.</w:t>
      </w:r>
    </w:p>
    <w:p w:rsidR="001B597A" w:rsidRPr="001B597A" w:rsidRDefault="00DF7D77" w:rsidP="00356F30">
      <w:pPr>
        <w:pStyle w:val="ListParagraph"/>
        <w:numPr>
          <w:ilvl w:val="0"/>
          <w:numId w:val="4"/>
        </w:numPr>
        <w:spacing w:line="360" w:lineRule="auto"/>
        <w:ind w:left="1170"/>
        <w:jc w:val="both"/>
        <w:rPr>
          <w:sz w:val="24"/>
          <w:szCs w:val="24"/>
        </w:rPr>
      </w:pPr>
      <w:r w:rsidRPr="00506538">
        <w:rPr>
          <w:b/>
          <w:sz w:val="24"/>
          <w:szCs w:val="24"/>
        </w:rPr>
        <w:t>Keystrokes Up, Down, Left, Right</w:t>
      </w:r>
    </w:p>
    <w:p w:rsidR="001B597A" w:rsidRDefault="006A0A4E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 w:rsidRPr="002C1A05">
        <w:rPr>
          <w:sz w:val="24"/>
          <w:szCs w:val="24"/>
          <w:u w:val="single"/>
        </w:rPr>
        <w:t>Character M</w:t>
      </w:r>
      <w:r w:rsidR="00ED2FA3" w:rsidRPr="002C1A05">
        <w:rPr>
          <w:sz w:val="24"/>
          <w:szCs w:val="24"/>
          <w:u w:val="single"/>
        </w:rPr>
        <w:t>ovement</w:t>
      </w:r>
      <w:r w:rsidRPr="002C1A05">
        <w:rPr>
          <w:sz w:val="24"/>
          <w:szCs w:val="24"/>
          <w:u w:val="single"/>
        </w:rPr>
        <w:t>/Map Navigation</w:t>
      </w:r>
      <w:r w:rsidR="00ED2FA3">
        <w:rPr>
          <w:sz w:val="24"/>
          <w:szCs w:val="24"/>
        </w:rPr>
        <w:t xml:space="preserve">: </w:t>
      </w:r>
      <w:r w:rsidR="001B597A">
        <w:rPr>
          <w:sz w:val="24"/>
          <w:szCs w:val="24"/>
        </w:rPr>
        <w:t xml:space="preserve">Enables the character to move up, down, left, right </w:t>
      </w:r>
      <w:r w:rsidR="00C512E6">
        <w:rPr>
          <w:sz w:val="24"/>
          <w:szCs w:val="24"/>
        </w:rPr>
        <w:t>within</w:t>
      </w:r>
      <w:r w:rsidR="001B597A">
        <w:rPr>
          <w:sz w:val="24"/>
          <w:szCs w:val="24"/>
        </w:rPr>
        <w:t xml:space="preserve"> the</w:t>
      </w:r>
      <w:r w:rsidR="00C512E6">
        <w:rPr>
          <w:sz w:val="24"/>
          <w:szCs w:val="24"/>
        </w:rPr>
        <w:t xml:space="preserve"> game</w:t>
      </w:r>
      <w:r w:rsidR="0058073A">
        <w:rPr>
          <w:sz w:val="24"/>
          <w:szCs w:val="24"/>
        </w:rPr>
        <w:t xml:space="preserve"> </w:t>
      </w:r>
      <w:r w:rsidR="001B597A">
        <w:rPr>
          <w:sz w:val="24"/>
          <w:szCs w:val="24"/>
        </w:rPr>
        <w:t>screen.</w:t>
      </w:r>
    </w:p>
    <w:p w:rsidR="00ED2FA3" w:rsidRDefault="003B529F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 w:rsidRPr="002C1A05">
        <w:rPr>
          <w:sz w:val="24"/>
          <w:szCs w:val="24"/>
          <w:u w:val="single"/>
        </w:rPr>
        <w:t xml:space="preserve">Menu </w:t>
      </w:r>
      <w:r w:rsidR="0041686F" w:rsidRPr="002C1A05">
        <w:rPr>
          <w:sz w:val="24"/>
          <w:szCs w:val="24"/>
          <w:u w:val="single"/>
        </w:rPr>
        <w:t>Navigation</w:t>
      </w:r>
      <w:r w:rsidR="003759B6">
        <w:rPr>
          <w:sz w:val="24"/>
          <w:szCs w:val="24"/>
        </w:rPr>
        <w:t>: Enables the player to navigate through the Menu, Help, and Inventory</w:t>
      </w:r>
      <w:r w:rsidR="002930E1">
        <w:rPr>
          <w:sz w:val="24"/>
          <w:szCs w:val="24"/>
        </w:rPr>
        <w:t xml:space="preserve"> windows</w:t>
      </w:r>
      <w:r w:rsidR="001961A0">
        <w:rPr>
          <w:sz w:val="24"/>
          <w:szCs w:val="24"/>
        </w:rPr>
        <w:t>.</w:t>
      </w:r>
    </w:p>
    <w:p w:rsidR="001B597A" w:rsidRPr="001B597A" w:rsidRDefault="001B597A" w:rsidP="00356F30">
      <w:pPr>
        <w:spacing w:line="360" w:lineRule="auto"/>
        <w:ind w:left="720"/>
        <w:jc w:val="both"/>
        <w:rPr>
          <w:sz w:val="24"/>
          <w:szCs w:val="24"/>
        </w:rPr>
      </w:pPr>
    </w:p>
    <w:p w:rsidR="00121CA7" w:rsidRDefault="00121CA7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7859" w:rsidRDefault="00477859" w:rsidP="00356F3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C87BB8">
        <w:rPr>
          <w:b/>
          <w:sz w:val="24"/>
          <w:szCs w:val="24"/>
        </w:rPr>
        <w:lastRenderedPageBreak/>
        <w:t>Inventory</w:t>
      </w:r>
    </w:p>
    <w:p w:rsidR="003A020D" w:rsidRDefault="00FD225C" w:rsidP="00356F30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C0EE0">
        <w:rPr>
          <w:sz w:val="24"/>
          <w:szCs w:val="24"/>
        </w:rPr>
        <w:t>Size: 800x600</w:t>
      </w:r>
    </w:p>
    <w:p w:rsidR="00725DFC" w:rsidRDefault="00FD225C" w:rsidP="00356F30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D225C">
        <w:rPr>
          <w:i/>
          <w:sz w:val="24"/>
          <w:szCs w:val="24"/>
        </w:rPr>
        <w:t>Inventory</w:t>
      </w:r>
      <w:r>
        <w:rPr>
          <w:sz w:val="24"/>
          <w:szCs w:val="24"/>
        </w:rPr>
        <w:t xml:space="preserve"> </w:t>
      </w:r>
      <w:r w:rsidRPr="00AC0EE0">
        <w:rPr>
          <w:sz w:val="24"/>
          <w:szCs w:val="24"/>
        </w:rPr>
        <w:t>should display all the items the character is</w:t>
      </w:r>
      <w:r>
        <w:rPr>
          <w:sz w:val="24"/>
          <w:szCs w:val="24"/>
        </w:rPr>
        <w:t xml:space="preserve"> </w:t>
      </w:r>
      <w:r w:rsidRPr="00FD225C">
        <w:rPr>
          <w:i/>
          <w:sz w:val="24"/>
          <w:szCs w:val="24"/>
        </w:rPr>
        <w:t>holding</w:t>
      </w:r>
      <w:r>
        <w:rPr>
          <w:sz w:val="24"/>
          <w:szCs w:val="24"/>
        </w:rPr>
        <w:t>.</w:t>
      </w:r>
    </w:p>
    <w:p w:rsidR="00725DFC" w:rsidRPr="00725DFC" w:rsidRDefault="00725DFC" w:rsidP="00356F30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25DFC">
        <w:rPr>
          <w:i/>
          <w:sz w:val="24"/>
          <w:szCs w:val="24"/>
        </w:rPr>
        <w:t>Inventory</w:t>
      </w:r>
      <w:r w:rsidRPr="00725DFC">
        <w:rPr>
          <w:sz w:val="24"/>
          <w:szCs w:val="24"/>
        </w:rPr>
        <w:t xml:space="preserve"> should be arranged by Category and alphabetically</w:t>
      </w:r>
    </w:p>
    <w:p w:rsidR="002C0C19" w:rsidRPr="00AC0EE0" w:rsidRDefault="002C0C19" w:rsidP="00356F3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C0EE0">
        <w:rPr>
          <w:sz w:val="24"/>
          <w:szCs w:val="24"/>
        </w:rPr>
        <w:t xml:space="preserve">The </w:t>
      </w:r>
      <w:r>
        <w:rPr>
          <w:sz w:val="24"/>
          <w:szCs w:val="24"/>
        </w:rPr>
        <w:t>player</w:t>
      </w:r>
      <w:r w:rsidRPr="00AC0EE0">
        <w:rPr>
          <w:sz w:val="24"/>
          <w:szCs w:val="24"/>
        </w:rPr>
        <w:t xml:space="preserve"> </w:t>
      </w:r>
      <w:r w:rsidR="00B24C2B">
        <w:rPr>
          <w:sz w:val="24"/>
          <w:szCs w:val="24"/>
        </w:rPr>
        <w:t>should have</w:t>
      </w:r>
      <w:r w:rsidRPr="00AC0EE0">
        <w:rPr>
          <w:sz w:val="24"/>
          <w:szCs w:val="24"/>
        </w:rPr>
        <w:t xml:space="preserve"> </w:t>
      </w:r>
      <w:r w:rsidR="00853915">
        <w:rPr>
          <w:sz w:val="24"/>
          <w:szCs w:val="24"/>
        </w:rPr>
        <w:t>the</w:t>
      </w:r>
      <w:r w:rsidRPr="00AC0EE0">
        <w:rPr>
          <w:sz w:val="24"/>
          <w:szCs w:val="24"/>
        </w:rPr>
        <w:t xml:space="preserve"> option to</w:t>
      </w:r>
      <w:r w:rsidR="00853915">
        <w:rPr>
          <w:sz w:val="24"/>
          <w:szCs w:val="24"/>
        </w:rPr>
        <w:t xml:space="preserve"> </w:t>
      </w:r>
      <w:proofErr w:type="gramStart"/>
      <w:r w:rsidR="00853915" w:rsidRPr="00853915">
        <w:rPr>
          <w:i/>
          <w:sz w:val="24"/>
          <w:szCs w:val="24"/>
        </w:rPr>
        <w:t>Throw</w:t>
      </w:r>
      <w:proofErr w:type="gramEnd"/>
      <w:r w:rsidR="00853915">
        <w:rPr>
          <w:sz w:val="24"/>
          <w:szCs w:val="24"/>
        </w:rPr>
        <w:t xml:space="preserve"> </w:t>
      </w:r>
      <w:r w:rsidRPr="00AC0EE0">
        <w:rPr>
          <w:sz w:val="24"/>
          <w:szCs w:val="24"/>
        </w:rPr>
        <w:t>away items.</w:t>
      </w:r>
    </w:p>
    <w:p w:rsidR="00725DFC" w:rsidRDefault="00B16004" w:rsidP="00356F30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45894">
        <w:rPr>
          <w:b/>
          <w:sz w:val="24"/>
          <w:szCs w:val="24"/>
        </w:rPr>
        <w:t>Tabs</w:t>
      </w:r>
      <w:r w:rsidR="00505D6E">
        <w:rPr>
          <w:sz w:val="24"/>
          <w:szCs w:val="24"/>
        </w:rPr>
        <w:t xml:space="preserve">: General Items, Fashion, and </w:t>
      </w:r>
      <w:r w:rsidR="004A2A5D">
        <w:rPr>
          <w:sz w:val="24"/>
          <w:szCs w:val="24"/>
        </w:rPr>
        <w:t>B</w:t>
      </w:r>
      <w:r w:rsidR="00505D6E">
        <w:rPr>
          <w:sz w:val="24"/>
          <w:szCs w:val="24"/>
        </w:rPr>
        <w:t>ooks</w:t>
      </w:r>
    </w:p>
    <w:p w:rsidR="001B2C83" w:rsidRDefault="001B2C83" w:rsidP="00356F30">
      <w:pPr>
        <w:pStyle w:val="ListParagraph"/>
        <w:numPr>
          <w:ilvl w:val="1"/>
          <w:numId w:val="6"/>
        </w:numPr>
        <w:spacing w:line="360" w:lineRule="auto"/>
        <w:ind w:left="1170"/>
        <w:jc w:val="both"/>
        <w:rPr>
          <w:sz w:val="24"/>
          <w:szCs w:val="24"/>
        </w:rPr>
      </w:pPr>
      <w:r w:rsidRPr="00322CEA">
        <w:rPr>
          <w:b/>
          <w:sz w:val="24"/>
          <w:szCs w:val="24"/>
        </w:rPr>
        <w:t>Tab buttons</w:t>
      </w:r>
      <w:r w:rsidR="0056161F">
        <w:rPr>
          <w:b/>
          <w:sz w:val="24"/>
          <w:szCs w:val="24"/>
        </w:rPr>
        <w:t xml:space="preserve">: </w:t>
      </w:r>
      <w:r w:rsidR="0056161F" w:rsidRPr="00D576C5">
        <w:rPr>
          <w:sz w:val="24"/>
          <w:szCs w:val="24"/>
        </w:rPr>
        <w:t>Wallet</w:t>
      </w:r>
      <w:r w:rsidR="0056161F">
        <w:rPr>
          <w:sz w:val="24"/>
          <w:szCs w:val="24"/>
        </w:rPr>
        <w:t xml:space="preserve">, </w:t>
      </w:r>
      <w:r w:rsidR="0056161F" w:rsidRPr="00D576C5">
        <w:rPr>
          <w:sz w:val="24"/>
          <w:szCs w:val="24"/>
        </w:rPr>
        <w:t>G</w:t>
      </w:r>
      <w:r w:rsidR="0056161F" w:rsidRPr="003E5A63">
        <w:rPr>
          <w:sz w:val="24"/>
          <w:szCs w:val="24"/>
        </w:rPr>
        <w:t>eneral Items, Fashion, and Books</w:t>
      </w:r>
    </w:p>
    <w:p w:rsidR="001B2C83" w:rsidRDefault="001B2C83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 w:rsidRPr="001B2C83">
        <w:rPr>
          <w:sz w:val="24"/>
          <w:szCs w:val="24"/>
        </w:rPr>
        <w:t xml:space="preserve">Size: </w:t>
      </w:r>
      <w:r w:rsidR="002C57ED">
        <w:rPr>
          <w:sz w:val="24"/>
          <w:szCs w:val="24"/>
        </w:rPr>
        <w:t>10</w:t>
      </w:r>
      <w:r w:rsidRPr="001B2C83">
        <w:rPr>
          <w:sz w:val="24"/>
          <w:szCs w:val="24"/>
        </w:rPr>
        <w:t>0x</w:t>
      </w:r>
      <w:r w:rsidR="00914919">
        <w:rPr>
          <w:sz w:val="24"/>
          <w:szCs w:val="24"/>
        </w:rPr>
        <w:t>150 pixels</w:t>
      </w:r>
    </w:p>
    <w:p w:rsidR="001B2C83" w:rsidRDefault="001B2C83" w:rsidP="00356F3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 w:rsidRPr="001B2C83">
        <w:rPr>
          <w:sz w:val="24"/>
          <w:szCs w:val="24"/>
        </w:rPr>
        <w:t>Position: Float Left</w:t>
      </w:r>
    </w:p>
    <w:p w:rsidR="00F214AB" w:rsidRPr="003E5A63" w:rsidRDefault="002B0E1B" w:rsidP="003E5A63">
      <w:pPr>
        <w:pStyle w:val="ListParagraph"/>
        <w:numPr>
          <w:ilvl w:val="1"/>
          <w:numId w:val="2"/>
        </w:numPr>
        <w:spacing w:line="360" w:lineRule="auto"/>
        <w:ind w:left="1170"/>
        <w:jc w:val="both"/>
        <w:rPr>
          <w:sz w:val="24"/>
          <w:szCs w:val="24"/>
        </w:rPr>
      </w:pPr>
      <w:r w:rsidRPr="00322CEA">
        <w:rPr>
          <w:b/>
          <w:sz w:val="24"/>
          <w:szCs w:val="24"/>
        </w:rPr>
        <w:t xml:space="preserve">Tab </w:t>
      </w:r>
      <w:r w:rsidR="00AC7CD5">
        <w:rPr>
          <w:b/>
          <w:sz w:val="24"/>
          <w:szCs w:val="24"/>
        </w:rPr>
        <w:t>content</w:t>
      </w:r>
    </w:p>
    <w:p w:rsidR="00F214AB" w:rsidRDefault="00F214AB" w:rsidP="00541A2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 w:rsidRPr="001B2C83">
        <w:rPr>
          <w:sz w:val="24"/>
          <w:szCs w:val="24"/>
        </w:rPr>
        <w:t xml:space="preserve">Size: </w:t>
      </w:r>
      <w:r w:rsidR="0073638A">
        <w:rPr>
          <w:sz w:val="24"/>
          <w:szCs w:val="24"/>
        </w:rPr>
        <w:t>7</w:t>
      </w:r>
      <w:r w:rsidRPr="001B2C83">
        <w:rPr>
          <w:sz w:val="24"/>
          <w:szCs w:val="24"/>
        </w:rPr>
        <w:t>00x600</w:t>
      </w:r>
    </w:p>
    <w:p w:rsidR="00F214AB" w:rsidRPr="00541A20" w:rsidRDefault="00F214AB" w:rsidP="00541A20">
      <w:pPr>
        <w:pStyle w:val="ListParagraph"/>
        <w:numPr>
          <w:ilvl w:val="3"/>
          <w:numId w:val="2"/>
        </w:numPr>
        <w:spacing w:line="360" w:lineRule="auto"/>
        <w:ind w:left="1620"/>
        <w:jc w:val="both"/>
        <w:rPr>
          <w:sz w:val="24"/>
          <w:szCs w:val="24"/>
        </w:rPr>
      </w:pPr>
      <w:r w:rsidRPr="001B2C83">
        <w:rPr>
          <w:sz w:val="24"/>
          <w:szCs w:val="24"/>
        </w:rPr>
        <w:t>Position:</w:t>
      </w:r>
      <w:r w:rsidR="00EC1B91">
        <w:rPr>
          <w:sz w:val="24"/>
          <w:szCs w:val="24"/>
        </w:rPr>
        <w:t xml:space="preserve"> </w:t>
      </w:r>
      <w:r w:rsidRPr="001B2C83">
        <w:rPr>
          <w:sz w:val="24"/>
          <w:szCs w:val="24"/>
        </w:rPr>
        <w:t>Left</w:t>
      </w:r>
      <w:r w:rsidR="00EC1B91">
        <w:rPr>
          <w:sz w:val="24"/>
          <w:szCs w:val="24"/>
        </w:rPr>
        <w:t xml:space="preserve"> relative to the Tab buttons</w:t>
      </w:r>
    </w:p>
    <w:p w:rsidR="00F214AB" w:rsidRDefault="00170D01" w:rsidP="00356F30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BB3467">
        <w:rPr>
          <w:sz w:val="24"/>
          <w:szCs w:val="24"/>
          <w:u w:val="single"/>
        </w:rPr>
        <w:t>Inventory Categories</w:t>
      </w:r>
      <w:r w:rsidR="00A874D7">
        <w:rPr>
          <w:sz w:val="24"/>
          <w:szCs w:val="24"/>
        </w:rPr>
        <w:t>:</w:t>
      </w:r>
    </w:p>
    <w:p w:rsidR="004569A3" w:rsidRPr="004569A3" w:rsidRDefault="002F1A76" w:rsidP="004569A3">
      <w:pPr>
        <w:pStyle w:val="ListParagraph"/>
        <w:numPr>
          <w:ilvl w:val="1"/>
          <w:numId w:val="6"/>
        </w:numPr>
        <w:spacing w:line="360" w:lineRule="auto"/>
        <w:ind w:left="1170"/>
        <w:jc w:val="both"/>
        <w:rPr>
          <w:sz w:val="24"/>
          <w:szCs w:val="24"/>
        </w:rPr>
      </w:pPr>
      <w:r w:rsidRPr="005C725B">
        <w:rPr>
          <w:b/>
          <w:sz w:val="24"/>
          <w:szCs w:val="24"/>
        </w:rPr>
        <w:t>Wallet</w:t>
      </w:r>
    </w:p>
    <w:p w:rsidR="003F2798" w:rsidRDefault="0053525A" w:rsidP="00155047">
      <w:pPr>
        <w:pStyle w:val="ListParagraph"/>
        <w:numPr>
          <w:ilvl w:val="4"/>
          <w:numId w:val="15"/>
        </w:numPr>
        <w:spacing w:line="360" w:lineRule="auto"/>
        <w:ind w:left="1710" w:hanging="27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F2798">
        <w:rPr>
          <w:sz w:val="24"/>
          <w:szCs w:val="24"/>
        </w:rPr>
        <w:t xml:space="preserve">he Wallet </w:t>
      </w:r>
      <w:r>
        <w:rPr>
          <w:sz w:val="24"/>
          <w:szCs w:val="24"/>
        </w:rPr>
        <w:t xml:space="preserve">should </w:t>
      </w:r>
      <w:r w:rsidR="003F2798">
        <w:rPr>
          <w:sz w:val="24"/>
          <w:szCs w:val="24"/>
        </w:rPr>
        <w:t xml:space="preserve">display the amount of money the character </w:t>
      </w:r>
      <w:r w:rsidR="0057146E">
        <w:rPr>
          <w:sz w:val="24"/>
          <w:szCs w:val="24"/>
        </w:rPr>
        <w:t>own</w:t>
      </w:r>
      <w:r w:rsidR="003F2798">
        <w:rPr>
          <w:sz w:val="24"/>
          <w:szCs w:val="24"/>
        </w:rPr>
        <w:t>.</w:t>
      </w:r>
    </w:p>
    <w:p w:rsidR="004569A3" w:rsidRDefault="004569A3" w:rsidP="00155047">
      <w:pPr>
        <w:pStyle w:val="ListParagraph"/>
        <w:numPr>
          <w:ilvl w:val="4"/>
          <w:numId w:val="15"/>
        </w:numPr>
        <w:spacing w:line="360" w:lineRule="auto"/>
        <w:ind w:left="171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currency should be called </w:t>
      </w:r>
      <w:proofErr w:type="gramStart"/>
      <w:r w:rsidRPr="00784E99">
        <w:rPr>
          <w:b/>
          <w:i/>
          <w:sz w:val="24"/>
          <w:szCs w:val="24"/>
        </w:rPr>
        <w:t>Jenny</w:t>
      </w:r>
      <w:r>
        <w:rPr>
          <w:sz w:val="24"/>
          <w:szCs w:val="24"/>
        </w:rPr>
        <w:t>(</w:t>
      </w:r>
      <w:proofErr w:type="spellStart"/>
      <w:proofErr w:type="gramEnd"/>
      <w:r w:rsidRPr="00784E99">
        <w:rPr>
          <w:b/>
          <w:i/>
          <w:sz w:val="24"/>
          <w:szCs w:val="24"/>
        </w:rPr>
        <w:t>ies</w:t>
      </w:r>
      <w:proofErr w:type="spellEnd"/>
      <w:r>
        <w:rPr>
          <w:sz w:val="24"/>
          <w:szCs w:val="24"/>
        </w:rPr>
        <w:t>).</w:t>
      </w:r>
    </w:p>
    <w:p w:rsidR="004569A3" w:rsidRDefault="004569A3" w:rsidP="00155047">
      <w:pPr>
        <w:pStyle w:val="ListParagraph"/>
        <w:numPr>
          <w:ilvl w:val="4"/>
          <w:numId w:val="15"/>
        </w:numPr>
        <w:spacing w:line="360" w:lineRule="auto"/>
        <w:ind w:left="171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maximum amount of money a player can carry should be 10,000,000 </w:t>
      </w:r>
      <w:r w:rsidRPr="009B39D0">
        <w:rPr>
          <w:i/>
          <w:sz w:val="24"/>
          <w:szCs w:val="24"/>
        </w:rPr>
        <w:t>Jennies</w:t>
      </w:r>
      <w:r>
        <w:rPr>
          <w:sz w:val="24"/>
          <w:szCs w:val="24"/>
        </w:rPr>
        <w:t>.</w:t>
      </w:r>
    </w:p>
    <w:p w:rsidR="004569A3" w:rsidRDefault="004569A3" w:rsidP="00155047">
      <w:pPr>
        <w:pStyle w:val="ListParagraph"/>
        <w:numPr>
          <w:ilvl w:val="4"/>
          <w:numId w:val="15"/>
        </w:numPr>
        <w:spacing w:line="360" w:lineRule="auto"/>
        <w:ind w:left="171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</w:t>
      </w:r>
      <w:r w:rsidR="00255878">
        <w:rPr>
          <w:sz w:val="24"/>
          <w:szCs w:val="24"/>
        </w:rPr>
        <w:t>should</w:t>
      </w:r>
      <w:r>
        <w:rPr>
          <w:sz w:val="24"/>
          <w:szCs w:val="24"/>
        </w:rPr>
        <w:t xml:space="preserve"> use money to buy </w:t>
      </w:r>
      <w:r w:rsidRPr="003B5910">
        <w:rPr>
          <w:i/>
          <w:sz w:val="24"/>
          <w:szCs w:val="24"/>
        </w:rPr>
        <w:t>Equipment</w:t>
      </w:r>
      <w:r>
        <w:rPr>
          <w:sz w:val="24"/>
          <w:szCs w:val="24"/>
        </w:rPr>
        <w:t xml:space="preserve"> and </w:t>
      </w:r>
      <w:r w:rsidRPr="003B5910">
        <w:rPr>
          <w:i/>
          <w:sz w:val="24"/>
          <w:szCs w:val="24"/>
        </w:rPr>
        <w:t>Items</w:t>
      </w:r>
      <w:r>
        <w:rPr>
          <w:sz w:val="24"/>
          <w:szCs w:val="24"/>
        </w:rPr>
        <w:t xml:space="preserve"> from </w:t>
      </w:r>
      <w:r w:rsidRPr="003B5910">
        <w:rPr>
          <w:i/>
          <w:sz w:val="24"/>
          <w:szCs w:val="24"/>
        </w:rPr>
        <w:t>Shops</w:t>
      </w:r>
      <w:r>
        <w:rPr>
          <w:sz w:val="24"/>
          <w:szCs w:val="24"/>
        </w:rPr>
        <w:t>.</w:t>
      </w:r>
    </w:p>
    <w:p w:rsidR="004569A3" w:rsidRDefault="004569A3" w:rsidP="00155047">
      <w:pPr>
        <w:pStyle w:val="ListParagraph"/>
        <w:numPr>
          <w:ilvl w:val="4"/>
          <w:numId w:val="15"/>
        </w:numPr>
        <w:spacing w:line="360" w:lineRule="auto"/>
        <w:ind w:left="1710" w:hanging="270"/>
        <w:jc w:val="both"/>
        <w:rPr>
          <w:sz w:val="24"/>
          <w:szCs w:val="24"/>
        </w:rPr>
      </w:pPr>
      <w:r>
        <w:rPr>
          <w:sz w:val="24"/>
          <w:szCs w:val="24"/>
        </w:rPr>
        <w:t>After a player buys an item from a Shop, the</w:t>
      </w:r>
      <w:r w:rsidR="001E648D">
        <w:rPr>
          <w:sz w:val="24"/>
          <w:szCs w:val="24"/>
        </w:rPr>
        <w:t xml:space="preserve"> equivalent amount should</w:t>
      </w:r>
      <w:r w:rsidR="00820799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taken away from his/her wallet.</w:t>
      </w:r>
    </w:p>
    <w:p w:rsidR="004569A3" w:rsidRDefault="004569A3" w:rsidP="00155047">
      <w:pPr>
        <w:pStyle w:val="ListParagraph"/>
        <w:numPr>
          <w:ilvl w:val="4"/>
          <w:numId w:val="15"/>
        </w:numPr>
        <w:spacing w:line="360" w:lineRule="auto"/>
        <w:ind w:left="1710" w:hanging="270"/>
        <w:jc w:val="both"/>
        <w:rPr>
          <w:sz w:val="24"/>
          <w:szCs w:val="24"/>
        </w:rPr>
      </w:pPr>
      <w:r w:rsidRPr="00FD6900">
        <w:rPr>
          <w:sz w:val="24"/>
          <w:szCs w:val="24"/>
        </w:rPr>
        <w:t>The</w:t>
      </w:r>
      <w:r>
        <w:rPr>
          <w:sz w:val="24"/>
          <w:szCs w:val="24"/>
        </w:rPr>
        <w:t xml:space="preserve"> character should be able to amass money by:</w:t>
      </w:r>
    </w:p>
    <w:p w:rsidR="005804A2" w:rsidRDefault="004569A3" w:rsidP="005804A2">
      <w:pPr>
        <w:pStyle w:val="ListParagraph"/>
        <w:numPr>
          <w:ilvl w:val="3"/>
          <w:numId w:val="2"/>
        </w:numPr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Interacting with characters that are programmed to give the player money given particular situations or conditions.</w:t>
      </w:r>
    </w:p>
    <w:p w:rsidR="005804A2" w:rsidRDefault="004569A3" w:rsidP="005804A2">
      <w:pPr>
        <w:pStyle w:val="ListParagraph"/>
        <w:numPr>
          <w:ilvl w:val="3"/>
          <w:numId w:val="2"/>
        </w:numPr>
        <w:spacing w:line="360" w:lineRule="auto"/>
        <w:ind w:left="2160"/>
        <w:jc w:val="both"/>
        <w:rPr>
          <w:sz w:val="24"/>
          <w:szCs w:val="24"/>
        </w:rPr>
      </w:pPr>
      <w:r w:rsidRPr="005804A2">
        <w:rPr>
          <w:sz w:val="24"/>
          <w:szCs w:val="24"/>
        </w:rPr>
        <w:t xml:space="preserve">Trading in </w:t>
      </w:r>
      <w:r w:rsidRPr="005804A2">
        <w:rPr>
          <w:i/>
          <w:sz w:val="24"/>
          <w:szCs w:val="24"/>
        </w:rPr>
        <w:t>Equipment</w:t>
      </w:r>
      <w:r w:rsidRPr="005804A2">
        <w:rPr>
          <w:sz w:val="24"/>
          <w:szCs w:val="24"/>
        </w:rPr>
        <w:t xml:space="preserve"> and </w:t>
      </w:r>
      <w:r w:rsidRPr="005804A2">
        <w:rPr>
          <w:i/>
          <w:sz w:val="24"/>
          <w:szCs w:val="24"/>
        </w:rPr>
        <w:t>Items</w:t>
      </w:r>
      <w:r w:rsidRPr="005804A2">
        <w:rPr>
          <w:sz w:val="24"/>
          <w:szCs w:val="24"/>
        </w:rPr>
        <w:t xml:space="preserve"> at </w:t>
      </w:r>
      <w:r w:rsidRPr="005804A2">
        <w:rPr>
          <w:i/>
          <w:sz w:val="24"/>
          <w:szCs w:val="24"/>
        </w:rPr>
        <w:t>Shops</w:t>
      </w:r>
      <w:r w:rsidRPr="005804A2">
        <w:rPr>
          <w:sz w:val="24"/>
          <w:szCs w:val="24"/>
        </w:rPr>
        <w:t>.</w:t>
      </w:r>
    </w:p>
    <w:p w:rsidR="004569A3" w:rsidRPr="00F67772" w:rsidRDefault="004569A3" w:rsidP="00F67772">
      <w:pPr>
        <w:pStyle w:val="ListParagraph"/>
        <w:numPr>
          <w:ilvl w:val="3"/>
          <w:numId w:val="2"/>
        </w:numPr>
        <w:spacing w:line="360" w:lineRule="auto"/>
        <w:ind w:left="2160"/>
        <w:jc w:val="both"/>
        <w:rPr>
          <w:sz w:val="24"/>
          <w:szCs w:val="24"/>
        </w:rPr>
      </w:pPr>
      <w:r w:rsidRPr="005804A2">
        <w:rPr>
          <w:sz w:val="24"/>
          <w:szCs w:val="24"/>
        </w:rPr>
        <w:t xml:space="preserve">Accomplishing </w:t>
      </w:r>
      <w:r w:rsidRPr="005804A2">
        <w:rPr>
          <w:i/>
          <w:sz w:val="24"/>
          <w:szCs w:val="24"/>
        </w:rPr>
        <w:t>Quests</w:t>
      </w:r>
      <w:r w:rsidRPr="005804A2">
        <w:rPr>
          <w:sz w:val="24"/>
          <w:szCs w:val="24"/>
        </w:rPr>
        <w:t xml:space="preserve"> that reward money.</w:t>
      </w:r>
    </w:p>
    <w:p w:rsidR="00DD3C58" w:rsidRDefault="00DD3C58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1012C" w:rsidRPr="00BE5503" w:rsidRDefault="009E17EC" w:rsidP="00356F30">
      <w:pPr>
        <w:pStyle w:val="ListParagraph"/>
        <w:numPr>
          <w:ilvl w:val="1"/>
          <w:numId w:val="6"/>
        </w:numPr>
        <w:spacing w:line="360" w:lineRule="auto"/>
        <w:ind w:left="1170"/>
        <w:jc w:val="both"/>
        <w:rPr>
          <w:sz w:val="24"/>
          <w:szCs w:val="24"/>
        </w:rPr>
      </w:pPr>
      <w:r w:rsidRPr="00C92A2A">
        <w:rPr>
          <w:b/>
          <w:sz w:val="24"/>
          <w:szCs w:val="24"/>
        </w:rPr>
        <w:lastRenderedPageBreak/>
        <w:t>General</w:t>
      </w:r>
      <w:r>
        <w:rPr>
          <w:sz w:val="24"/>
          <w:szCs w:val="24"/>
        </w:rPr>
        <w:t xml:space="preserve"> </w:t>
      </w:r>
      <w:r w:rsidRPr="00C92A2A">
        <w:rPr>
          <w:b/>
          <w:sz w:val="24"/>
          <w:szCs w:val="24"/>
        </w:rPr>
        <w:t>Items</w:t>
      </w:r>
    </w:p>
    <w:p w:rsidR="0071012C" w:rsidRDefault="00030137" w:rsidP="00356F30">
      <w:pPr>
        <w:pStyle w:val="ListParagraph"/>
        <w:numPr>
          <w:ilvl w:val="0"/>
          <w:numId w:val="8"/>
        </w:numPr>
        <w:spacing w:line="360" w:lineRule="auto"/>
        <w:ind w:left="1890"/>
        <w:jc w:val="both"/>
        <w:rPr>
          <w:sz w:val="24"/>
          <w:szCs w:val="24"/>
        </w:rPr>
      </w:pPr>
      <w:r w:rsidRPr="00AC0EE0">
        <w:rPr>
          <w:sz w:val="24"/>
          <w:szCs w:val="24"/>
        </w:rPr>
        <w:t xml:space="preserve">General items include: </w:t>
      </w:r>
      <w:r w:rsidR="00BF217B" w:rsidRPr="00BF217B">
        <w:rPr>
          <w:i/>
          <w:sz w:val="24"/>
          <w:szCs w:val="24"/>
        </w:rPr>
        <w:t>C</w:t>
      </w:r>
      <w:r w:rsidRPr="00BF217B">
        <w:rPr>
          <w:i/>
          <w:sz w:val="24"/>
          <w:szCs w:val="24"/>
        </w:rPr>
        <w:t>onsumables</w:t>
      </w:r>
      <w:r w:rsidRPr="00AC0EE0">
        <w:rPr>
          <w:sz w:val="24"/>
          <w:szCs w:val="24"/>
        </w:rPr>
        <w:t xml:space="preserve"> and </w:t>
      </w:r>
      <w:r w:rsidR="00BF217B" w:rsidRPr="00BF217B">
        <w:rPr>
          <w:i/>
          <w:sz w:val="24"/>
          <w:szCs w:val="24"/>
        </w:rPr>
        <w:t>G</w:t>
      </w:r>
      <w:r w:rsidRPr="00BF217B">
        <w:rPr>
          <w:i/>
          <w:sz w:val="24"/>
          <w:szCs w:val="24"/>
        </w:rPr>
        <w:t>eneral</w:t>
      </w:r>
      <w:r w:rsidRPr="00AC0EE0">
        <w:rPr>
          <w:sz w:val="24"/>
          <w:szCs w:val="24"/>
        </w:rPr>
        <w:t xml:space="preserve"> </w:t>
      </w:r>
      <w:r w:rsidR="00BF217B" w:rsidRPr="00BF217B">
        <w:rPr>
          <w:i/>
          <w:sz w:val="24"/>
          <w:szCs w:val="24"/>
        </w:rPr>
        <w:t>E</w:t>
      </w:r>
      <w:r w:rsidRPr="00BF217B">
        <w:rPr>
          <w:i/>
          <w:sz w:val="24"/>
          <w:szCs w:val="24"/>
        </w:rPr>
        <w:t>quipment</w:t>
      </w:r>
    </w:p>
    <w:p w:rsidR="006E110E" w:rsidRPr="006E110E" w:rsidRDefault="00C574E5" w:rsidP="00356F30">
      <w:pPr>
        <w:pStyle w:val="ListParagraph"/>
        <w:numPr>
          <w:ilvl w:val="0"/>
          <w:numId w:val="8"/>
        </w:numPr>
        <w:spacing w:line="360" w:lineRule="auto"/>
        <w:ind w:left="1890"/>
        <w:jc w:val="both"/>
        <w:rPr>
          <w:sz w:val="24"/>
          <w:szCs w:val="24"/>
        </w:rPr>
      </w:pPr>
      <w:r w:rsidRPr="00C92A2A">
        <w:rPr>
          <w:b/>
          <w:i/>
          <w:sz w:val="24"/>
          <w:szCs w:val="24"/>
        </w:rPr>
        <w:t>Consumables</w:t>
      </w:r>
      <w:r w:rsidRPr="0071012C">
        <w:rPr>
          <w:sz w:val="24"/>
          <w:szCs w:val="24"/>
        </w:rPr>
        <w:t>…</w:t>
      </w:r>
    </w:p>
    <w:p w:rsidR="006E110E" w:rsidRDefault="006E110E" w:rsidP="00356F30">
      <w:pPr>
        <w:pStyle w:val="ListParagraph"/>
        <w:numPr>
          <w:ilvl w:val="3"/>
          <w:numId w:val="2"/>
        </w:numPr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be </w:t>
      </w:r>
      <w:r w:rsidRPr="00AC0EE0">
        <w:rPr>
          <w:sz w:val="24"/>
          <w:szCs w:val="24"/>
        </w:rPr>
        <w:t>items that can only be used once.</w:t>
      </w:r>
    </w:p>
    <w:p w:rsidR="006E110E" w:rsidRPr="006E110E" w:rsidRDefault="006E110E" w:rsidP="00356F30">
      <w:pPr>
        <w:pStyle w:val="ListParagraph"/>
        <w:numPr>
          <w:ilvl w:val="3"/>
          <w:numId w:val="2"/>
        </w:numPr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r w:rsidRPr="00AC0EE0">
        <w:rPr>
          <w:sz w:val="24"/>
          <w:szCs w:val="24"/>
        </w:rPr>
        <w:t xml:space="preserve">affect the </w:t>
      </w:r>
      <w:r w:rsidR="00F831BA" w:rsidRPr="00F831BA">
        <w:rPr>
          <w:i/>
          <w:sz w:val="24"/>
          <w:szCs w:val="24"/>
        </w:rPr>
        <w:t>C</w:t>
      </w:r>
      <w:r w:rsidRPr="00F831BA">
        <w:rPr>
          <w:i/>
          <w:sz w:val="24"/>
          <w:szCs w:val="24"/>
        </w:rPr>
        <w:t>haracter</w:t>
      </w:r>
      <w:r>
        <w:rPr>
          <w:sz w:val="24"/>
          <w:szCs w:val="24"/>
        </w:rPr>
        <w:t xml:space="preserve"> </w:t>
      </w:r>
      <w:r w:rsidRPr="00245159">
        <w:rPr>
          <w:i/>
          <w:sz w:val="24"/>
          <w:szCs w:val="24"/>
        </w:rPr>
        <w:t>Status</w:t>
      </w:r>
      <w:r>
        <w:rPr>
          <w:sz w:val="24"/>
          <w:szCs w:val="24"/>
        </w:rPr>
        <w:t xml:space="preserve">. </w:t>
      </w:r>
      <w:r w:rsidRPr="00AC0EE0">
        <w:rPr>
          <w:sz w:val="24"/>
          <w:szCs w:val="24"/>
          <w:shd w:val="clear" w:color="000000" w:fill="FFFFFF"/>
        </w:rPr>
        <w:t xml:space="preserve">E.g.  HP and </w:t>
      </w:r>
      <w:proofErr w:type="spellStart"/>
      <w:r w:rsidRPr="00AC0EE0">
        <w:rPr>
          <w:sz w:val="24"/>
          <w:szCs w:val="24"/>
          <w:shd w:val="clear" w:color="000000" w:fill="FFFFFF"/>
        </w:rPr>
        <w:t>Mana</w:t>
      </w:r>
      <w:proofErr w:type="spellEnd"/>
    </w:p>
    <w:p w:rsidR="006E110E" w:rsidRPr="006E110E" w:rsidRDefault="006E110E" w:rsidP="00356F30">
      <w:pPr>
        <w:pStyle w:val="ListParagraph"/>
        <w:numPr>
          <w:ilvl w:val="0"/>
          <w:numId w:val="8"/>
        </w:numPr>
        <w:spacing w:line="360" w:lineRule="auto"/>
        <w:ind w:left="1890"/>
        <w:jc w:val="both"/>
        <w:rPr>
          <w:sz w:val="24"/>
          <w:szCs w:val="24"/>
        </w:rPr>
      </w:pPr>
      <w:r w:rsidRPr="00C92A2A">
        <w:rPr>
          <w:b/>
          <w:i/>
          <w:sz w:val="24"/>
          <w:szCs w:val="24"/>
        </w:rPr>
        <w:t>General</w:t>
      </w:r>
      <w:r w:rsidRPr="006E110E">
        <w:rPr>
          <w:sz w:val="24"/>
          <w:szCs w:val="24"/>
        </w:rPr>
        <w:t xml:space="preserve"> </w:t>
      </w:r>
      <w:r w:rsidR="00BF217B" w:rsidRPr="00C92A2A">
        <w:rPr>
          <w:b/>
          <w:i/>
          <w:sz w:val="24"/>
          <w:szCs w:val="24"/>
        </w:rPr>
        <w:t>E</w:t>
      </w:r>
      <w:r w:rsidRPr="00C92A2A">
        <w:rPr>
          <w:b/>
          <w:i/>
          <w:sz w:val="24"/>
          <w:szCs w:val="24"/>
        </w:rPr>
        <w:t>quipment</w:t>
      </w:r>
      <w:r w:rsidR="00F809E2">
        <w:rPr>
          <w:sz w:val="24"/>
          <w:szCs w:val="24"/>
        </w:rPr>
        <w:t>…</w:t>
      </w:r>
    </w:p>
    <w:p w:rsidR="00AD1B4A" w:rsidRDefault="00AD1B4A" w:rsidP="00356F30">
      <w:pPr>
        <w:pStyle w:val="ListParagraph"/>
        <w:numPr>
          <w:ilvl w:val="3"/>
          <w:numId w:val="2"/>
        </w:numPr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be </w:t>
      </w:r>
      <w:r w:rsidRPr="00AC0EE0">
        <w:rPr>
          <w:sz w:val="24"/>
          <w:szCs w:val="24"/>
        </w:rPr>
        <w:t xml:space="preserve">items that can </w:t>
      </w:r>
      <w:r w:rsidR="006B1FBD">
        <w:rPr>
          <w:sz w:val="24"/>
          <w:szCs w:val="24"/>
        </w:rPr>
        <w:t>be used infinite times</w:t>
      </w:r>
      <w:r w:rsidRPr="00AC0EE0">
        <w:rPr>
          <w:sz w:val="24"/>
          <w:szCs w:val="24"/>
        </w:rPr>
        <w:t>.</w:t>
      </w:r>
    </w:p>
    <w:p w:rsidR="00AD1B4A" w:rsidRPr="00320F16" w:rsidRDefault="00AD1B4A" w:rsidP="00356F30">
      <w:pPr>
        <w:pStyle w:val="ListParagraph"/>
        <w:numPr>
          <w:ilvl w:val="3"/>
          <w:numId w:val="2"/>
        </w:numPr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r w:rsidR="00E84EC7">
        <w:rPr>
          <w:sz w:val="24"/>
          <w:szCs w:val="24"/>
        </w:rPr>
        <w:t xml:space="preserve">not </w:t>
      </w:r>
      <w:r w:rsidRPr="00AC0EE0">
        <w:rPr>
          <w:sz w:val="24"/>
          <w:szCs w:val="24"/>
        </w:rPr>
        <w:t>affect the character</w:t>
      </w:r>
      <w:r>
        <w:rPr>
          <w:sz w:val="24"/>
          <w:szCs w:val="24"/>
        </w:rPr>
        <w:t xml:space="preserve"> </w:t>
      </w:r>
      <w:r w:rsidRPr="00245159">
        <w:rPr>
          <w:i/>
          <w:sz w:val="24"/>
          <w:szCs w:val="24"/>
        </w:rPr>
        <w:t>Status</w:t>
      </w:r>
      <w:r>
        <w:rPr>
          <w:sz w:val="24"/>
          <w:szCs w:val="24"/>
        </w:rPr>
        <w:t>.</w:t>
      </w:r>
    </w:p>
    <w:p w:rsidR="009E17EC" w:rsidRDefault="009E17EC" w:rsidP="00356F30">
      <w:pPr>
        <w:pStyle w:val="ListParagraph"/>
        <w:numPr>
          <w:ilvl w:val="1"/>
          <w:numId w:val="6"/>
        </w:numPr>
        <w:spacing w:line="360" w:lineRule="auto"/>
        <w:ind w:left="1170"/>
        <w:jc w:val="both"/>
        <w:rPr>
          <w:sz w:val="24"/>
          <w:szCs w:val="24"/>
        </w:rPr>
      </w:pPr>
      <w:r w:rsidRPr="00C2193A">
        <w:rPr>
          <w:b/>
          <w:sz w:val="24"/>
          <w:szCs w:val="24"/>
        </w:rPr>
        <w:t>Fashion</w:t>
      </w:r>
    </w:p>
    <w:p w:rsidR="004A01AD" w:rsidRPr="001F5FB9" w:rsidRDefault="00F552D4" w:rsidP="00356F30">
      <w:pPr>
        <w:pStyle w:val="ListParagraph"/>
        <w:numPr>
          <w:ilvl w:val="2"/>
          <w:numId w:val="6"/>
        </w:numPr>
        <w:spacing w:line="360" w:lineRule="auto"/>
        <w:ind w:left="1890" w:hanging="450"/>
        <w:jc w:val="both"/>
        <w:rPr>
          <w:sz w:val="24"/>
          <w:szCs w:val="24"/>
        </w:rPr>
      </w:pPr>
      <w:r w:rsidRPr="00AC0EE0">
        <w:rPr>
          <w:sz w:val="24"/>
          <w:szCs w:val="24"/>
        </w:rPr>
        <w:t xml:space="preserve">Fashion </w:t>
      </w:r>
      <w:r w:rsidR="001D6708">
        <w:rPr>
          <w:sz w:val="24"/>
          <w:szCs w:val="24"/>
        </w:rPr>
        <w:t xml:space="preserve">should </w:t>
      </w:r>
      <w:r w:rsidRPr="00AC0EE0">
        <w:rPr>
          <w:sz w:val="24"/>
          <w:szCs w:val="24"/>
        </w:rPr>
        <w:t xml:space="preserve">includes items that are wearable but do not affect the </w:t>
      </w:r>
      <w:r w:rsidR="001C0384" w:rsidRPr="001C0384">
        <w:rPr>
          <w:i/>
          <w:sz w:val="24"/>
          <w:szCs w:val="24"/>
        </w:rPr>
        <w:t>C</w:t>
      </w:r>
      <w:r w:rsidRPr="001C0384">
        <w:rPr>
          <w:i/>
          <w:sz w:val="24"/>
          <w:szCs w:val="24"/>
        </w:rPr>
        <w:t>haracter</w:t>
      </w:r>
      <w:r>
        <w:rPr>
          <w:sz w:val="24"/>
          <w:szCs w:val="24"/>
        </w:rPr>
        <w:t xml:space="preserve"> </w:t>
      </w:r>
      <w:r w:rsidRPr="00F552D4">
        <w:rPr>
          <w:i/>
          <w:sz w:val="24"/>
          <w:szCs w:val="24"/>
        </w:rPr>
        <w:t>Status</w:t>
      </w:r>
    </w:p>
    <w:p w:rsidR="001F5FB9" w:rsidRDefault="001F5FB9" w:rsidP="00356F30">
      <w:pPr>
        <w:pStyle w:val="ListParagraph"/>
        <w:numPr>
          <w:ilvl w:val="2"/>
          <w:numId w:val="6"/>
        </w:numPr>
        <w:spacing w:line="360" w:lineRule="auto"/>
        <w:ind w:left="189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Fashion items </w:t>
      </w:r>
      <w:r w:rsidR="00EF7EE4">
        <w:rPr>
          <w:sz w:val="24"/>
          <w:szCs w:val="24"/>
        </w:rPr>
        <w:t>should</w:t>
      </w:r>
      <w:r>
        <w:rPr>
          <w:sz w:val="24"/>
          <w:szCs w:val="24"/>
        </w:rPr>
        <w:t xml:space="preserve"> be </w:t>
      </w:r>
      <w:r w:rsidR="00171372">
        <w:rPr>
          <w:sz w:val="24"/>
          <w:szCs w:val="24"/>
        </w:rPr>
        <w:t>purchased</w:t>
      </w:r>
      <w:r>
        <w:rPr>
          <w:sz w:val="24"/>
          <w:szCs w:val="24"/>
        </w:rPr>
        <w:t xml:space="preserve"> from the </w:t>
      </w:r>
      <w:r w:rsidR="00035EEC" w:rsidRPr="00035EEC">
        <w:rPr>
          <w:i/>
          <w:sz w:val="24"/>
          <w:szCs w:val="24"/>
        </w:rPr>
        <w:t>T</w:t>
      </w:r>
      <w:r w:rsidRPr="00035EEC">
        <w:rPr>
          <w:i/>
          <w:sz w:val="24"/>
          <w:szCs w:val="24"/>
        </w:rPr>
        <w:t>ailor</w:t>
      </w:r>
      <w:r>
        <w:rPr>
          <w:sz w:val="24"/>
          <w:szCs w:val="24"/>
        </w:rPr>
        <w:t xml:space="preserve"> </w:t>
      </w:r>
      <w:r w:rsidRPr="00035EEC">
        <w:rPr>
          <w:i/>
          <w:sz w:val="24"/>
          <w:szCs w:val="24"/>
        </w:rPr>
        <w:t>Shop</w:t>
      </w:r>
      <w:r w:rsidR="000053B6">
        <w:rPr>
          <w:i/>
          <w:sz w:val="24"/>
          <w:szCs w:val="24"/>
        </w:rPr>
        <w:t>.</w:t>
      </w:r>
    </w:p>
    <w:p w:rsidR="003A5EC9" w:rsidRDefault="009E17EC" w:rsidP="00356F30">
      <w:pPr>
        <w:pStyle w:val="ListParagraph"/>
        <w:numPr>
          <w:ilvl w:val="1"/>
          <w:numId w:val="6"/>
        </w:numPr>
        <w:spacing w:line="360" w:lineRule="auto"/>
        <w:ind w:left="1170"/>
        <w:jc w:val="both"/>
        <w:rPr>
          <w:sz w:val="24"/>
          <w:szCs w:val="24"/>
        </w:rPr>
      </w:pPr>
      <w:r w:rsidRPr="00C2193A">
        <w:rPr>
          <w:b/>
          <w:sz w:val="24"/>
          <w:szCs w:val="24"/>
        </w:rPr>
        <w:t>Books</w:t>
      </w:r>
    </w:p>
    <w:p w:rsidR="003A5EC9" w:rsidRDefault="00BB7A94" w:rsidP="00356F30">
      <w:pPr>
        <w:pStyle w:val="ListParagraph"/>
        <w:numPr>
          <w:ilvl w:val="0"/>
          <w:numId w:val="9"/>
        </w:numPr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magical books are the </w:t>
      </w:r>
      <w:proofErr w:type="spellStart"/>
      <w:r w:rsidRPr="00C9469E">
        <w:rPr>
          <w:i/>
          <w:sz w:val="24"/>
          <w:szCs w:val="24"/>
        </w:rPr>
        <w:t>Grimoires</w:t>
      </w:r>
      <w:proofErr w:type="spellEnd"/>
      <w:r>
        <w:rPr>
          <w:sz w:val="24"/>
          <w:szCs w:val="24"/>
        </w:rPr>
        <w:t>.</w:t>
      </w:r>
    </w:p>
    <w:p w:rsidR="003B58B8" w:rsidRPr="00442854" w:rsidRDefault="0052573D" w:rsidP="00442854">
      <w:pPr>
        <w:pStyle w:val="ListParagraph"/>
        <w:numPr>
          <w:ilvl w:val="0"/>
          <w:numId w:val="9"/>
        </w:numPr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four (4) books </w:t>
      </w:r>
      <w:r w:rsidR="00E518E4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the player </w:t>
      </w:r>
      <w:r w:rsidR="003E1C64">
        <w:rPr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 w:rsidR="00563C07">
        <w:rPr>
          <w:sz w:val="24"/>
          <w:szCs w:val="24"/>
        </w:rPr>
        <w:t>collect: Ear</w:t>
      </w:r>
      <w:r w:rsidR="00E518E4">
        <w:rPr>
          <w:sz w:val="24"/>
          <w:szCs w:val="24"/>
        </w:rPr>
        <w:t>th, Fire, Wind, and Water</w:t>
      </w:r>
      <w:r w:rsidR="0052685B">
        <w:rPr>
          <w:sz w:val="24"/>
          <w:szCs w:val="24"/>
        </w:rPr>
        <w:t>.</w:t>
      </w:r>
    </w:p>
    <w:p w:rsidR="003610F6" w:rsidRDefault="003610F6" w:rsidP="00356F30">
      <w:pPr>
        <w:pStyle w:val="ListParagraph"/>
        <w:numPr>
          <w:ilvl w:val="0"/>
          <w:numId w:val="9"/>
        </w:numPr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Each book should have the ability to bo</w:t>
      </w:r>
      <w:r w:rsidR="00356336">
        <w:rPr>
          <w:sz w:val="24"/>
          <w:szCs w:val="24"/>
        </w:rPr>
        <w:t xml:space="preserve">ost </w:t>
      </w:r>
      <w:r w:rsidR="00AC7A81">
        <w:rPr>
          <w:sz w:val="24"/>
          <w:szCs w:val="24"/>
        </w:rPr>
        <w:t xml:space="preserve">the maximum limits of </w:t>
      </w:r>
      <w:r w:rsidR="00356336">
        <w:rPr>
          <w:sz w:val="24"/>
          <w:szCs w:val="24"/>
        </w:rPr>
        <w:t>the Character Statuses</w:t>
      </w:r>
      <w:r w:rsidR="002A1A2E">
        <w:rPr>
          <w:sz w:val="24"/>
          <w:szCs w:val="24"/>
        </w:rPr>
        <w:t>’</w:t>
      </w:r>
      <w:r w:rsidR="00356336">
        <w:rPr>
          <w:sz w:val="24"/>
          <w:szCs w:val="24"/>
        </w:rPr>
        <w:t xml:space="preserve">: Health Points (HP), </w:t>
      </w:r>
      <w:proofErr w:type="spellStart"/>
      <w:r w:rsidR="00356336">
        <w:rPr>
          <w:sz w:val="24"/>
          <w:szCs w:val="24"/>
        </w:rPr>
        <w:t>Mana</w:t>
      </w:r>
      <w:proofErr w:type="spellEnd"/>
      <w:r w:rsidR="00356336">
        <w:rPr>
          <w:sz w:val="24"/>
          <w:szCs w:val="24"/>
        </w:rPr>
        <w:t xml:space="preserve"> Points (MP), Defense, and Attack.</w:t>
      </w:r>
      <w:r w:rsidR="00891BAE">
        <w:rPr>
          <w:sz w:val="24"/>
          <w:szCs w:val="24"/>
        </w:rPr>
        <w:t xml:space="preserve"> The </w:t>
      </w:r>
      <w:r w:rsidR="003C290C">
        <w:rPr>
          <w:sz w:val="24"/>
          <w:szCs w:val="24"/>
        </w:rPr>
        <w:t>following ind</w:t>
      </w:r>
      <w:r w:rsidR="002E58D1">
        <w:rPr>
          <w:sz w:val="24"/>
          <w:szCs w:val="24"/>
        </w:rPr>
        <w:t xml:space="preserve">icates how much each book </w:t>
      </w:r>
      <w:r w:rsidR="007B1E6A">
        <w:rPr>
          <w:sz w:val="24"/>
          <w:szCs w:val="24"/>
        </w:rPr>
        <w:t>should</w:t>
      </w:r>
      <w:r w:rsidR="002E58D1">
        <w:rPr>
          <w:sz w:val="24"/>
          <w:szCs w:val="24"/>
        </w:rPr>
        <w:t xml:space="preserve"> boost</w:t>
      </w:r>
      <w:r w:rsidR="003C290C">
        <w:rPr>
          <w:sz w:val="24"/>
          <w:szCs w:val="24"/>
        </w:rPr>
        <w:t xml:space="preserve"> </w:t>
      </w:r>
      <w:r w:rsidR="0063142F">
        <w:rPr>
          <w:sz w:val="24"/>
          <w:szCs w:val="24"/>
        </w:rPr>
        <w:t>the given</w:t>
      </w:r>
      <w:r w:rsidR="003C290C">
        <w:rPr>
          <w:sz w:val="24"/>
          <w:szCs w:val="24"/>
        </w:rPr>
        <w:t xml:space="preserve"> status</w:t>
      </w:r>
      <w:r w:rsidR="0063142F">
        <w:rPr>
          <w:sz w:val="24"/>
          <w:szCs w:val="24"/>
        </w:rPr>
        <w:t>es</w:t>
      </w:r>
      <w:r w:rsidR="003C290C">
        <w:rPr>
          <w:sz w:val="24"/>
          <w:szCs w:val="24"/>
        </w:rPr>
        <w:t>:</w:t>
      </w:r>
    </w:p>
    <w:p w:rsidR="00211B97" w:rsidRDefault="00F60832" w:rsidP="00F83D4D">
      <w:pPr>
        <w:pStyle w:val="ListParagraph"/>
        <w:numPr>
          <w:ilvl w:val="4"/>
          <w:numId w:val="2"/>
        </w:numPr>
        <w:spacing w:line="360" w:lineRule="auto"/>
        <w:ind w:left="2250"/>
        <w:jc w:val="both"/>
        <w:rPr>
          <w:sz w:val="24"/>
          <w:szCs w:val="24"/>
        </w:rPr>
      </w:pPr>
      <w:r w:rsidRPr="00D25B2C">
        <w:rPr>
          <w:b/>
          <w:sz w:val="24"/>
          <w:szCs w:val="24"/>
        </w:rPr>
        <w:t>Earth</w:t>
      </w:r>
    </w:p>
    <w:p w:rsidR="00F83D4D" w:rsidRDefault="00F83D4D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 HP</w:t>
      </w:r>
      <w:r w:rsidR="00281580">
        <w:rPr>
          <w:sz w:val="24"/>
          <w:szCs w:val="24"/>
        </w:rPr>
        <w:t xml:space="preserve">: </w:t>
      </w:r>
      <w:r w:rsidR="00687092">
        <w:rPr>
          <w:rFonts w:ascii="Arial" w:hAnsi="Arial" w:cs="Arial"/>
          <w:color w:val="444444"/>
          <w:shd w:val="clear" w:color="auto" w:fill="FFFFFF"/>
        </w:rPr>
        <w:t>±</w:t>
      </w:r>
      <w:r w:rsidR="00F01A03">
        <w:rPr>
          <w:sz w:val="24"/>
          <w:szCs w:val="24"/>
        </w:rPr>
        <w:t>0</w:t>
      </w:r>
    </w:p>
    <w:p w:rsidR="00F83D4D" w:rsidRDefault="00F83D4D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 MP</w:t>
      </w:r>
      <w:r w:rsidR="00281580">
        <w:rPr>
          <w:sz w:val="24"/>
          <w:szCs w:val="24"/>
        </w:rPr>
        <w:t>:</w:t>
      </w:r>
      <w:r w:rsidR="007C6FBE">
        <w:rPr>
          <w:sz w:val="24"/>
          <w:szCs w:val="24"/>
        </w:rPr>
        <w:t xml:space="preserve"> +</w:t>
      </w:r>
      <w:r w:rsidR="00D83482">
        <w:rPr>
          <w:sz w:val="24"/>
          <w:szCs w:val="24"/>
        </w:rPr>
        <w:t>5%</w:t>
      </w:r>
      <w:r w:rsidR="00E867C1">
        <w:rPr>
          <w:sz w:val="24"/>
          <w:szCs w:val="24"/>
        </w:rPr>
        <w:t xml:space="preserve"> per second (recovery rate)</w:t>
      </w:r>
    </w:p>
    <w:p w:rsidR="00F83D4D" w:rsidRDefault="00F83D4D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 Defense</w:t>
      </w:r>
      <w:r w:rsidR="00281580">
        <w:rPr>
          <w:sz w:val="24"/>
          <w:szCs w:val="24"/>
        </w:rPr>
        <w:t xml:space="preserve">: </w:t>
      </w:r>
      <w:r w:rsidR="00E95A74">
        <w:rPr>
          <w:sz w:val="24"/>
          <w:szCs w:val="24"/>
        </w:rPr>
        <w:t>+</w:t>
      </w:r>
      <w:r w:rsidR="00595430">
        <w:rPr>
          <w:sz w:val="24"/>
          <w:szCs w:val="24"/>
        </w:rPr>
        <w:t>2</w:t>
      </w:r>
      <w:r w:rsidR="009B1623">
        <w:rPr>
          <w:sz w:val="24"/>
          <w:szCs w:val="24"/>
        </w:rPr>
        <w:t>0%</w:t>
      </w:r>
      <w:r w:rsidR="00622135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622135">
        <w:rPr>
          <w:sz w:val="24"/>
          <w:szCs w:val="24"/>
        </w:rPr>
        <w:t>defense</w:t>
      </w:r>
      <w:r w:rsidR="00ED4703">
        <w:rPr>
          <w:sz w:val="24"/>
          <w:szCs w:val="24"/>
        </w:rPr>
        <w:t>)</w:t>
      </w:r>
    </w:p>
    <w:p w:rsidR="00F83D4D" w:rsidRPr="00F83D4D" w:rsidRDefault="00F83D4D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-Attack</w:t>
      </w:r>
      <w:r w:rsidR="00281580">
        <w:rPr>
          <w:sz w:val="24"/>
          <w:szCs w:val="24"/>
        </w:rPr>
        <w:t>:</w:t>
      </w:r>
      <w:r w:rsidR="00E95A74">
        <w:rPr>
          <w:sz w:val="24"/>
          <w:szCs w:val="24"/>
        </w:rPr>
        <w:t xml:space="preserve"> +</w:t>
      </w:r>
      <w:r w:rsidR="005F48C8">
        <w:rPr>
          <w:sz w:val="24"/>
          <w:szCs w:val="24"/>
        </w:rPr>
        <w:t>10</w:t>
      </w:r>
      <w:r w:rsidR="009B1623">
        <w:rPr>
          <w:sz w:val="24"/>
          <w:szCs w:val="24"/>
        </w:rPr>
        <w:t>%</w:t>
      </w:r>
      <w:r w:rsidR="007D3C3A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7D3C3A">
        <w:rPr>
          <w:sz w:val="24"/>
          <w:szCs w:val="24"/>
        </w:rPr>
        <w:t>attack power</w:t>
      </w:r>
      <w:r w:rsidR="00ED4703">
        <w:rPr>
          <w:sz w:val="24"/>
          <w:szCs w:val="24"/>
        </w:rPr>
        <w:t>)</w:t>
      </w:r>
    </w:p>
    <w:p w:rsidR="003B21E3" w:rsidRPr="003B21E3" w:rsidRDefault="00F60832" w:rsidP="003B21E3">
      <w:pPr>
        <w:pStyle w:val="ListParagraph"/>
        <w:numPr>
          <w:ilvl w:val="4"/>
          <w:numId w:val="2"/>
        </w:numPr>
        <w:spacing w:line="360" w:lineRule="auto"/>
        <w:ind w:left="2250"/>
        <w:jc w:val="both"/>
        <w:rPr>
          <w:sz w:val="24"/>
          <w:szCs w:val="24"/>
        </w:rPr>
      </w:pPr>
      <w:r w:rsidRPr="00D25B2C">
        <w:rPr>
          <w:b/>
          <w:sz w:val="24"/>
          <w:szCs w:val="24"/>
        </w:rPr>
        <w:t>Fire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HP: </w:t>
      </w:r>
      <w:r w:rsidR="00687092">
        <w:rPr>
          <w:rFonts w:ascii="Arial" w:hAnsi="Arial" w:cs="Arial"/>
          <w:color w:val="444444"/>
          <w:shd w:val="clear" w:color="auto" w:fill="FFFFFF"/>
        </w:rPr>
        <w:t>±</w:t>
      </w:r>
      <w:r w:rsidR="00F01A03">
        <w:rPr>
          <w:sz w:val="24"/>
          <w:szCs w:val="24"/>
        </w:rPr>
        <w:t>0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 MP:</w:t>
      </w:r>
      <w:r w:rsidR="00E95A74">
        <w:rPr>
          <w:sz w:val="24"/>
          <w:szCs w:val="24"/>
        </w:rPr>
        <w:t xml:space="preserve"> +</w:t>
      </w:r>
      <w:r w:rsidR="00D83482">
        <w:rPr>
          <w:sz w:val="24"/>
          <w:szCs w:val="24"/>
        </w:rPr>
        <w:t>5%</w:t>
      </w:r>
      <w:r w:rsidR="00E867C1">
        <w:rPr>
          <w:sz w:val="24"/>
          <w:szCs w:val="24"/>
        </w:rPr>
        <w:t xml:space="preserve"> per second (recovery rate)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Defense: </w:t>
      </w:r>
      <w:r w:rsidR="00E95A74">
        <w:rPr>
          <w:sz w:val="24"/>
          <w:szCs w:val="24"/>
        </w:rPr>
        <w:t>+</w:t>
      </w:r>
      <w:r w:rsidR="00595430">
        <w:rPr>
          <w:sz w:val="24"/>
          <w:szCs w:val="24"/>
        </w:rPr>
        <w:t>10%</w:t>
      </w:r>
      <w:r w:rsidR="00622135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622135">
        <w:rPr>
          <w:sz w:val="24"/>
          <w:szCs w:val="24"/>
        </w:rPr>
        <w:t>defense</w:t>
      </w:r>
      <w:r w:rsidR="00ED4703">
        <w:rPr>
          <w:sz w:val="24"/>
          <w:szCs w:val="24"/>
        </w:rPr>
        <w:t>)</w:t>
      </w:r>
    </w:p>
    <w:p w:rsidR="003B21E3" w:rsidRP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-Attack:</w:t>
      </w:r>
      <w:r w:rsidR="00E95A74">
        <w:rPr>
          <w:sz w:val="24"/>
          <w:szCs w:val="24"/>
        </w:rPr>
        <w:t xml:space="preserve"> +</w:t>
      </w:r>
      <w:r w:rsidR="00132A9B">
        <w:rPr>
          <w:sz w:val="24"/>
          <w:szCs w:val="24"/>
        </w:rPr>
        <w:t>20%</w:t>
      </w:r>
      <w:r w:rsidR="007D3C3A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7D3C3A">
        <w:rPr>
          <w:sz w:val="24"/>
          <w:szCs w:val="24"/>
        </w:rPr>
        <w:t>attack power</w:t>
      </w:r>
      <w:r w:rsidR="00ED4703">
        <w:rPr>
          <w:sz w:val="24"/>
          <w:szCs w:val="24"/>
        </w:rPr>
        <w:t>)</w:t>
      </w:r>
    </w:p>
    <w:p w:rsidR="00442854" w:rsidRDefault="00442854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B21E3" w:rsidRPr="003B21E3" w:rsidRDefault="00F60832" w:rsidP="003B21E3">
      <w:pPr>
        <w:pStyle w:val="ListParagraph"/>
        <w:numPr>
          <w:ilvl w:val="4"/>
          <w:numId w:val="2"/>
        </w:numPr>
        <w:spacing w:line="360" w:lineRule="auto"/>
        <w:ind w:left="2250"/>
        <w:jc w:val="both"/>
        <w:rPr>
          <w:sz w:val="24"/>
          <w:szCs w:val="24"/>
        </w:rPr>
      </w:pPr>
      <w:r w:rsidRPr="00D25B2C">
        <w:rPr>
          <w:b/>
          <w:sz w:val="24"/>
          <w:szCs w:val="24"/>
        </w:rPr>
        <w:lastRenderedPageBreak/>
        <w:t>Wind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HP: </w:t>
      </w:r>
      <w:r w:rsidR="00687092">
        <w:rPr>
          <w:rFonts w:ascii="Arial" w:hAnsi="Arial" w:cs="Arial"/>
          <w:color w:val="444444"/>
          <w:shd w:val="clear" w:color="auto" w:fill="FFFFFF"/>
        </w:rPr>
        <w:t>±</w:t>
      </w:r>
      <w:r w:rsidR="00F01A03">
        <w:rPr>
          <w:sz w:val="24"/>
          <w:szCs w:val="24"/>
        </w:rPr>
        <w:t>0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 MP:</w:t>
      </w:r>
      <w:r w:rsidR="00E95A74">
        <w:rPr>
          <w:sz w:val="24"/>
          <w:szCs w:val="24"/>
        </w:rPr>
        <w:t xml:space="preserve"> +</w:t>
      </w:r>
      <w:r w:rsidR="00D83482">
        <w:rPr>
          <w:sz w:val="24"/>
          <w:szCs w:val="24"/>
        </w:rPr>
        <w:t>5%</w:t>
      </w:r>
      <w:r w:rsidR="00E867C1">
        <w:rPr>
          <w:sz w:val="24"/>
          <w:szCs w:val="24"/>
        </w:rPr>
        <w:t xml:space="preserve"> per second (recovery rate)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Defense: </w:t>
      </w:r>
      <w:r w:rsidR="00E95A74">
        <w:rPr>
          <w:sz w:val="24"/>
          <w:szCs w:val="24"/>
        </w:rPr>
        <w:t>+</w:t>
      </w:r>
      <w:r w:rsidR="00595430">
        <w:rPr>
          <w:sz w:val="24"/>
          <w:szCs w:val="24"/>
        </w:rPr>
        <w:t>20%</w:t>
      </w:r>
      <w:r w:rsidR="00622135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622135">
        <w:rPr>
          <w:sz w:val="24"/>
          <w:szCs w:val="24"/>
        </w:rPr>
        <w:t>defense</w:t>
      </w:r>
      <w:r w:rsidR="00ED4703">
        <w:rPr>
          <w:sz w:val="24"/>
          <w:szCs w:val="24"/>
        </w:rPr>
        <w:t>)</w:t>
      </w:r>
    </w:p>
    <w:p w:rsidR="00246391" w:rsidRPr="00442854" w:rsidRDefault="003B21E3" w:rsidP="00442854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-Attack:</w:t>
      </w:r>
      <w:r w:rsidR="00E95A74">
        <w:rPr>
          <w:sz w:val="24"/>
          <w:szCs w:val="24"/>
        </w:rPr>
        <w:t xml:space="preserve"> +</w:t>
      </w:r>
      <w:r w:rsidR="005C0D12">
        <w:rPr>
          <w:sz w:val="24"/>
          <w:szCs w:val="24"/>
        </w:rPr>
        <w:t>10%</w:t>
      </w:r>
      <w:r w:rsidR="007D3C3A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7D3C3A">
        <w:rPr>
          <w:sz w:val="24"/>
          <w:szCs w:val="24"/>
        </w:rPr>
        <w:t>attack power</w:t>
      </w:r>
      <w:r w:rsidR="00ED4703">
        <w:rPr>
          <w:sz w:val="24"/>
          <w:szCs w:val="24"/>
        </w:rPr>
        <w:t>)</w:t>
      </w:r>
    </w:p>
    <w:p w:rsidR="003B21E3" w:rsidRPr="003B21E3" w:rsidRDefault="00F60832" w:rsidP="003B21E3">
      <w:pPr>
        <w:pStyle w:val="ListParagraph"/>
        <w:numPr>
          <w:ilvl w:val="4"/>
          <w:numId w:val="2"/>
        </w:numPr>
        <w:spacing w:line="360" w:lineRule="auto"/>
        <w:ind w:left="2250"/>
        <w:jc w:val="both"/>
        <w:rPr>
          <w:sz w:val="24"/>
          <w:szCs w:val="24"/>
        </w:rPr>
      </w:pPr>
      <w:r w:rsidRPr="00D25B2C">
        <w:rPr>
          <w:b/>
          <w:sz w:val="24"/>
          <w:szCs w:val="24"/>
        </w:rPr>
        <w:t>Water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HP: </w:t>
      </w:r>
      <w:r w:rsidR="00687092">
        <w:rPr>
          <w:rFonts w:ascii="Arial" w:hAnsi="Arial" w:cs="Arial"/>
          <w:color w:val="444444"/>
          <w:shd w:val="clear" w:color="auto" w:fill="FFFFFF"/>
        </w:rPr>
        <w:t>±</w:t>
      </w:r>
      <w:r w:rsidR="00F01A03">
        <w:rPr>
          <w:sz w:val="24"/>
          <w:szCs w:val="24"/>
        </w:rPr>
        <w:t>0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 MP:</w:t>
      </w:r>
      <w:r w:rsidR="00E95A74">
        <w:rPr>
          <w:sz w:val="24"/>
          <w:szCs w:val="24"/>
        </w:rPr>
        <w:t xml:space="preserve"> +</w:t>
      </w:r>
      <w:r w:rsidR="000441F5">
        <w:rPr>
          <w:sz w:val="24"/>
          <w:szCs w:val="24"/>
        </w:rPr>
        <w:t>1</w:t>
      </w:r>
      <w:r w:rsidR="00174B96">
        <w:rPr>
          <w:sz w:val="24"/>
          <w:szCs w:val="24"/>
        </w:rPr>
        <w:t>0</w:t>
      </w:r>
      <w:r w:rsidR="00D83482">
        <w:rPr>
          <w:sz w:val="24"/>
          <w:szCs w:val="24"/>
        </w:rPr>
        <w:t>%</w:t>
      </w:r>
      <w:r w:rsidR="00307F94">
        <w:rPr>
          <w:sz w:val="24"/>
          <w:szCs w:val="24"/>
        </w:rPr>
        <w:t xml:space="preserve"> per second</w:t>
      </w:r>
      <w:r w:rsidR="004867BB">
        <w:rPr>
          <w:sz w:val="24"/>
          <w:szCs w:val="24"/>
        </w:rPr>
        <w:t xml:space="preserve"> </w:t>
      </w:r>
      <w:r w:rsidR="00307F94">
        <w:rPr>
          <w:sz w:val="24"/>
          <w:szCs w:val="24"/>
        </w:rPr>
        <w:t>(</w:t>
      </w:r>
      <w:r w:rsidR="004867BB">
        <w:rPr>
          <w:sz w:val="24"/>
          <w:szCs w:val="24"/>
        </w:rPr>
        <w:t>recovery rate</w:t>
      </w:r>
      <w:r w:rsidR="00307F94">
        <w:rPr>
          <w:sz w:val="24"/>
          <w:szCs w:val="24"/>
        </w:rPr>
        <w:t>)</w:t>
      </w:r>
    </w:p>
    <w:p w:rsidR="003B21E3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Defense: </w:t>
      </w:r>
      <w:r w:rsidR="00E95A74">
        <w:rPr>
          <w:sz w:val="24"/>
          <w:szCs w:val="24"/>
        </w:rPr>
        <w:t>+</w:t>
      </w:r>
      <w:r w:rsidR="00595430">
        <w:rPr>
          <w:sz w:val="24"/>
          <w:szCs w:val="24"/>
        </w:rPr>
        <w:t>10%</w:t>
      </w:r>
      <w:r w:rsidR="00622135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622135">
        <w:rPr>
          <w:sz w:val="24"/>
          <w:szCs w:val="24"/>
        </w:rPr>
        <w:t>defense</w:t>
      </w:r>
      <w:r w:rsidR="00ED4703">
        <w:rPr>
          <w:sz w:val="24"/>
          <w:szCs w:val="24"/>
        </w:rPr>
        <w:t>)</w:t>
      </w:r>
    </w:p>
    <w:p w:rsidR="003B21E3" w:rsidRPr="00F83D4D" w:rsidRDefault="003B21E3" w:rsidP="00D25B2C">
      <w:pPr>
        <w:pStyle w:val="ListParagraph"/>
        <w:spacing w:line="360" w:lineRule="auto"/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-Attack:</w:t>
      </w:r>
      <w:r w:rsidR="00E95A74">
        <w:rPr>
          <w:sz w:val="24"/>
          <w:szCs w:val="24"/>
        </w:rPr>
        <w:t xml:space="preserve"> +</w:t>
      </w:r>
      <w:r w:rsidR="005C0D12">
        <w:rPr>
          <w:sz w:val="24"/>
          <w:szCs w:val="24"/>
        </w:rPr>
        <w:t>20%</w:t>
      </w:r>
      <w:r w:rsidR="007D3C3A">
        <w:rPr>
          <w:sz w:val="24"/>
          <w:szCs w:val="24"/>
        </w:rPr>
        <w:t xml:space="preserve"> better </w:t>
      </w:r>
      <w:r w:rsidR="00ED4703">
        <w:rPr>
          <w:sz w:val="24"/>
          <w:szCs w:val="24"/>
        </w:rPr>
        <w:t>(</w:t>
      </w:r>
      <w:r w:rsidR="007D3C3A">
        <w:rPr>
          <w:sz w:val="24"/>
          <w:szCs w:val="24"/>
        </w:rPr>
        <w:t>attack power</w:t>
      </w:r>
      <w:r w:rsidR="00ED4703">
        <w:rPr>
          <w:sz w:val="24"/>
          <w:szCs w:val="24"/>
        </w:rPr>
        <w:t>)</w:t>
      </w:r>
    </w:p>
    <w:p w:rsidR="0026440C" w:rsidRDefault="00765226" w:rsidP="00765226">
      <w:pPr>
        <w:spacing w:line="360" w:lineRule="auto"/>
        <w:jc w:val="both"/>
        <w:rPr>
          <w:sz w:val="24"/>
          <w:szCs w:val="24"/>
        </w:rPr>
      </w:pPr>
      <w:r w:rsidRPr="0026440C">
        <w:rPr>
          <w:sz w:val="24"/>
          <w:szCs w:val="24"/>
          <w:u w:val="single"/>
        </w:rPr>
        <w:t>For example</w:t>
      </w:r>
      <w:r>
        <w:rPr>
          <w:sz w:val="24"/>
          <w:szCs w:val="24"/>
        </w:rPr>
        <w:t>:</w:t>
      </w:r>
    </w:p>
    <w:p w:rsidR="008C5A18" w:rsidRPr="0026440C" w:rsidRDefault="008C5A18" w:rsidP="0026440C">
      <w:pPr>
        <w:spacing w:line="360" w:lineRule="auto"/>
        <w:ind w:firstLine="630"/>
        <w:jc w:val="both"/>
        <w:rPr>
          <w:sz w:val="24"/>
          <w:szCs w:val="24"/>
        </w:rPr>
      </w:pPr>
      <w:r w:rsidRPr="00A66047">
        <w:rPr>
          <w:b/>
          <w:sz w:val="24"/>
          <w:szCs w:val="24"/>
        </w:rPr>
        <w:t xml:space="preserve">Effect of the Fire </w:t>
      </w:r>
      <w:proofErr w:type="spellStart"/>
      <w:r w:rsidRPr="00A66047">
        <w:rPr>
          <w:b/>
          <w:sz w:val="24"/>
          <w:szCs w:val="24"/>
        </w:rPr>
        <w:t>Grimoire</w:t>
      </w:r>
      <w:proofErr w:type="spellEnd"/>
    </w:p>
    <w:tbl>
      <w:tblPr>
        <w:tblStyle w:val="TableGrid"/>
        <w:tblW w:w="8774" w:type="dxa"/>
        <w:tblInd w:w="802" w:type="dxa"/>
        <w:tblLook w:val="04A0"/>
      </w:tblPr>
      <w:tblGrid>
        <w:gridCol w:w="884"/>
        <w:gridCol w:w="826"/>
        <w:gridCol w:w="3688"/>
        <w:gridCol w:w="3376"/>
      </w:tblGrid>
      <w:tr w:rsidR="0079094A" w:rsidTr="0079094A">
        <w:trPr>
          <w:trHeight w:val="332"/>
        </w:trPr>
        <w:tc>
          <w:tcPr>
            <w:tcW w:w="884" w:type="dxa"/>
          </w:tcPr>
          <w:p w:rsidR="0079094A" w:rsidRPr="00550B4B" w:rsidRDefault="0079094A" w:rsidP="00550B4B">
            <w:pPr>
              <w:pStyle w:val="NoSpacing"/>
              <w:jc w:val="center"/>
            </w:pPr>
          </w:p>
        </w:tc>
        <w:tc>
          <w:tcPr>
            <w:tcW w:w="826" w:type="dxa"/>
          </w:tcPr>
          <w:p w:rsidR="0079094A" w:rsidRPr="00E11184" w:rsidRDefault="0079094A" w:rsidP="00E11184">
            <w:pPr>
              <w:pStyle w:val="NoSpacing"/>
              <w:jc w:val="center"/>
              <w:rPr>
                <w:b/>
              </w:rPr>
            </w:pPr>
            <w:r w:rsidRPr="00E11184">
              <w:rPr>
                <w:b/>
              </w:rPr>
              <w:t>Boost %</w:t>
            </w:r>
          </w:p>
        </w:tc>
        <w:tc>
          <w:tcPr>
            <w:tcW w:w="3688" w:type="dxa"/>
          </w:tcPr>
          <w:p w:rsidR="0079094A" w:rsidRPr="00E11184" w:rsidRDefault="0079094A" w:rsidP="00E11184">
            <w:pPr>
              <w:pStyle w:val="NoSpacing"/>
              <w:jc w:val="center"/>
              <w:rPr>
                <w:b/>
              </w:rPr>
            </w:pPr>
            <w:r w:rsidRPr="00E11184">
              <w:rPr>
                <w:b/>
              </w:rPr>
              <w:t>New Status Limit</w:t>
            </w:r>
          </w:p>
          <w:p w:rsidR="0079094A" w:rsidRPr="00E11184" w:rsidRDefault="0079094A" w:rsidP="00E11184">
            <w:pPr>
              <w:pStyle w:val="NoSpacing"/>
              <w:jc w:val="center"/>
              <w:rPr>
                <w:b/>
              </w:rPr>
            </w:pPr>
            <w:r w:rsidRPr="00E11184">
              <w:rPr>
                <w:b/>
              </w:rPr>
              <w:t>(With Boost)</w:t>
            </w:r>
          </w:p>
        </w:tc>
        <w:tc>
          <w:tcPr>
            <w:tcW w:w="3376" w:type="dxa"/>
          </w:tcPr>
          <w:p w:rsidR="0079094A" w:rsidRPr="00E11184" w:rsidRDefault="00A56CEF" w:rsidP="00E1118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79094A" w:rsidTr="0079094A">
        <w:trPr>
          <w:trHeight w:val="324"/>
        </w:trPr>
        <w:tc>
          <w:tcPr>
            <w:tcW w:w="884" w:type="dxa"/>
          </w:tcPr>
          <w:p w:rsidR="0079094A" w:rsidRPr="00550B4B" w:rsidRDefault="0079094A" w:rsidP="00550B4B">
            <w:pPr>
              <w:pStyle w:val="NoSpacing"/>
              <w:jc w:val="center"/>
              <w:rPr>
                <w:b/>
              </w:rPr>
            </w:pPr>
            <w:r w:rsidRPr="00550B4B">
              <w:rPr>
                <w:b/>
              </w:rPr>
              <w:t>HP</w:t>
            </w:r>
          </w:p>
        </w:tc>
        <w:tc>
          <w:tcPr>
            <w:tcW w:w="826" w:type="dxa"/>
          </w:tcPr>
          <w:p w:rsidR="0079094A" w:rsidRDefault="0079094A" w:rsidP="006C3697">
            <w:pPr>
              <w:pStyle w:val="NoSpacing"/>
              <w:jc w:val="center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± </w:t>
            </w:r>
            <w:r>
              <w:t>0%</w:t>
            </w:r>
          </w:p>
        </w:tc>
        <w:tc>
          <w:tcPr>
            <w:tcW w:w="3688" w:type="dxa"/>
          </w:tcPr>
          <w:p w:rsidR="0079094A" w:rsidRDefault="0079094A" w:rsidP="004D4A5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3376" w:type="dxa"/>
          </w:tcPr>
          <w:p w:rsidR="0079094A" w:rsidRDefault="003A4726" w:rsidP="004D4A5C">
            <w:pPr>
              <w:pStyle w:val="NoSpacing"/>
              <w:jc w:val="center"/>
            </w:pPr>
            <w:r>
              <w:t>N/A</w:t>
            </w:r>
          </w:p>
        </w:tc>
      </w:tr>
      <w:tr w:rsidR="0079094A" w:rsidTr="0079094A">
        <w:trPr>
          <w:trHeight w:val="324"/>
        </w:trPr>
        <w:tc>
          <w:tcPr>
            <w:tcW w:w="884" w:type="dxa"/>
          </w:tcPr>
          <w:p w:rsidR="0079094A" w:rsidRPr="00550B4B" w:rsidRDefault="0079094A" w:rsidP="00550B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826" w:type="dxa"/>
          </w:tcPr>
          <w:p w:rsidR="0079094A" w:rsidRDefault="0079094A" w:rsidP="006C3697">
            <w:pPr>
              <w:pStyle w:val="NoSpacing"/>
              <w:jc w:val="center"/>
            </w:pPr>
            <w:r>
              <w:t>+ 5%</w:t>
            </w:r>
          </w:p>
        </w:tc>
        <w:tc>
          <w:tcPr>
            <w:tcW w:w="3688" w:type="dxa"/>
          </w:tcPr>
          <w:p w:rsidR="0079094A" w:rsidRDefault="0079094A" w:rsidP="00E57D4A">
            <w:pPr>
              <w:pStyle w:val="NoSpacing"/>
              <w:jc w:val="center"/>
            </w:pPr>
            <w:r>
              <w:t>let R = (m * 0.05)</w:t>
            </w:r>
          </w:p>
          <w:p w:rsidR="0079094A" w:rsidRDefault="0079094A" w:rsidP="0079094A">
            <w:pPr>
              <w:pStyle w:val="NoSpacing"/>
              <w:jc w:val="center"/>
            </w:pPr>
            <w:r>
              <w:t>MP = MP + R</w:t>
            </w:r>
          </w:p>
        </w:tc>
        <w:tc>
          <w:tcPr>
            <w:tcW w:w="3376" w:type="dxa"/>
          </w:tcPr>
          <w:p w:rsidR="0079094A" w:rsidRPr="00334B2E" w:rsidRDefault="00BD2FF6" w:rsidP="00092E95">
            <w:pPr>
              <w:pStyle w:val="NoSpacing"/>
              <w:rPr>
                <w:color w:val="FF0000"/>
              </w:rPr>
            </w:pPr>
            <w:r w:rsidRPr="00334B2E">
              <w:rPr>
                <w:b/>
                <w:color w:val="FF0000"/>
              </w:rPr>
              <w:t>R</w:t>
            </w:r>
            <w:r w:rsidRPr="00334B2E">
              <w:rPr>
                <w:color w:val="FF0000"/>
              </w:rPr>
              <w:t xml:space="preserve"> is added to the remaining MP every passing second till full</w:t>
            </w:r>
            <w:r w:rsidR="00E92884" w:rsidRPr="00334B2E">
              <w:rPr>
                <w:color w:val="FF0000"/>
              </w:rPr>
              <w:t>.</w:t>
            </w:r>
          </w:p>
        </w:tc>
      </w:tr>
      <w:tr w:rsidR="0079094A" w:rsidTr="0079094A">
        <w:trPr>
          <w:trHeight w:val="324"/>
        </w:trPr>
        <w:tc>
          <w:tcPr>
            <w:tcW w:w="884" w:type="dxa"/>
          </w:tcPr>
          <w:p w:rsidR="0079094A" w:rsidRPr="00550B4B" w:rsidRDefault="0079094A" w:rsidP="00550B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Defense</w:t>
            </w:r>
          </w:p>
        </w:tc>
        <w:tc>
          <w:tcPr>
            <w:tcW w:w="826" w:type="dxa"/>
          </w:tcPr>
          <w:p w:rsidR="0079094A" w:rsidRDefault="0079094A" w:rsidP="006C3697">
            <w:pPr>
              <w:pStyle w:val="NoSpacing"/>
              <w:jc w:val="center"/>
            </w:pPr>
            <w:r>
              <w:t>+ 10%</w:t>
            </w:r>
          </w:p>
        </w:tc>
        <w:tc>
          <w:tcPr>
            <w:tcW w:w="3688" w:type="dxa"/>
          </w:tcPr>
          <w:p w:rsidR="0079094A" w:rsidRDefault="0079094A" w:rsidP="00824A6B">
            <w:pPr>
              <w:pStyle w:val="NoSpacing"/>
              <w:jc w:val="center"/>
            </w:pPr>
            <w:r>
              <w:t>DAMAGE = (x – (x * 0.10) )</w:t>
            </w:r>
          </w:p>
        </w:tc>
        <w:tc>
          <w:tcPr>
            <w:tcW w:w="3376" w:type="dxa"/>
          </w:tcPr>
          <w:p w:rsidR="0079094A" w:rsidRDefault="00D74457" w:rsidP="0094753E">
            <w:pPr>
              <w:pStyle w:val="NoSpacing"/>
            </w:pPr>
            <w:r>
              <w:t xml:space="preserve">A boost in </w:t>
            </w:r>
            <w:r w:rsidRPr="006107D4">
              <w:rPr>
                <w:i/>
              </w:rPr>
              <w:t>defense</w:t>
            </w:r>
            <w:r>
              <w:t xml:space="preserve"> will decrease the attack power of the enemy. The damage received per enemy attack decreases.</w:t>
            </w:r>
          </w:p>
        </w:tc>
      </w:tr>
      <w:tr w:rsidR="0079094A" w:rsidTr="0079094A">
        <w:trPr>
          <w:trHeight w:val="324"/>
        </w:trPr>
        <w:tc>
          <w:tcPr>
            <w:tcW w:w="884" w:type="dxa"/>
          </w:tcPr>
          <w:p w:rsidR="0079094A" w:rsidRPr="00550B4B" w:rsidRDefault="0079094A" w:rsidP="00550B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Attack</w:t>
            </w:r>
          </w:p>
        </w:tc>
        <w:tc>
          <w:tcPr>
            <w:tcW w:w="826" w:type="dxa"/>
          </w:tcPr>
          <w:p w:rsidR="0079094A" w:rsidRDefault="0079094A" w:rsidP="006C3697">
            <w:pPr>
              <w:pStyle w:val="NoSpacing"/>
              <w:jc w:val="center"/>
            </w:pPr>
            <w:r>
              <w:t>+ 20%</w:t>
            </w:r>
          </w:p>
        </w:tc>
        <w:tc>
          <w:tcPr>
            <w:tcW w:w="3688" w:type="dxa"/>
          </w:tcPr>
          <w:p w:rsidR="0079094A" w:rsidRDefault="0079094A" w:rsidP="00C55F57">
            <w:pPr>
              <w:pStyle w:val="NoSpacing"/>
              <w:jc w:val="center"/>
            </w:pPr>
            <w:r>
              <w:t>ATTACK = (y + (y * 0.20) )</w:t>
            </w:r>
          </w:p>
        </w:tc>
        <w:tc>
          <w:tcPr>
            <w:tcW w:w="3376" w:type="dxa"/>
          </w:tcPr>
          <w:p w:rsidR="0079094A" w:rsidRDefault="002B440C" w:rsidP="00092E95">
            <w:pPr>
              <w:pStyle w:val="NoSpacing"/>
            </w:pPr>
            <w:r>
              <w:t xml:space="preserve">A boost in </w:t>
            </w:r>
            <w:r w:rsidRPr="006107D4">
              <w:rPr>
                <w:i/>
              </w:rPr>
              <w:t>attack</w:t>
            </w:r>
            <w:r>
              <w:t xml:space="preserve"> will increase the attack power of the player</w:t>
            </w:r>
            <w:r w:rsidR="00795A14">
              <w:t>.</w:t>
            </w:r>
          </w:p>
        </w:tc>
      </w:tr>
    </w:tbl>
    <w:p w:rsidR="0088018B" w:rsidRDefault="00360FC5" w:rsidP="0088018B">
      <w:pPr>
        <w:pStyle w:val="NoSpacing"/>
        <w:rPr>
          <w:sz w:val="24"/>
          <w:szCs w:val="24"/>
        </w:rPr>
      </w:pPr>
      <w:r>
        <w:rPr>
          <w:b/>
        </w:rPr>
        <w:tab/>
      </w:r>
      <w:r w:rsidRPr="0088018B">
        <w:rPr>
          <w:sz w:val="24"/>
          <w:szCs w:val="24"/>
        </w:rPr>
        <w:t>Let</w:t>
      </w:r>
      <w:r w:rsidR="0088018B" w:rsidRPr="0088018B">
        <w:rPr>
          <w:sz w:val="24"/>
          <w:szCs w:val="24"/>
        </w:rPr>
        <w:t>:</w:t>
      </w:r>
    </w:p>
    <w:p w:rsidR="00ED7BA6" w:rsidRDefault="00ED7BA6" w:rsidP="0088018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MP recovery rate = 5% per second</w:t>
      </w:r>
    </w:p>
    <w:p w:rsidR="00F81C12" w:rsidRDefault="00F81C12" w:rsidP="00F81C12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 = (m*0.05)</w:t>
      </w:r>
      <w:r w:rsidR="00ED7BA6">
        <w:rPr>
          <w:sz w:val="24"/>
          <w:szCs w:val="24"/>
        </w:rPr>
        <w:t xml:space="preserve"> </w:t>
      </w:r>
    </w:p>
    <w:p w:rsidR="00BD4D11" w:rsidRPr="0088018B" w:rsidRDefault="00BD4D11" w:rsidP="0088018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A27102">
        <w:rPr>
          <w:sz w:val="24"/>
          <w:szCs w:val="24"/>
        </w:rPr>
        <w:t>m = maximum MP possible</w:t>
      </w:r>
      <w:r w:rsidR="0069013F">
        <w:rPr>
          <w:sz w:val="24"/>
          <w:szCs w:val="24"/>
        </w:rPr>
        <w:t xml:space="preserve"> (100% MP)</w:t>
      </w:r>
    </w:p>
    <w:p w:rsidR="0088018B" w:rsidRPr="00E938F2" w:rsidRDefault="00360FC5" w:rsidP="0088018B">
      <w:pPr>
        <w:pStyle w:val="NoSpacing"/>
        <w:ind w:firstLine="720"/>
        <w:rPr>
          <w:sz w:val="22"/>
          <w:szCs w:val="22"/>
        </w:rPr>
      </w:pPr>
      <w:r w:rsidRPr="00E938F2">
        <w:rPr>
          <w:sz w:val="22"/>
          <w:szCs w:val="22"/>
        </w:rPr>
        <w:t xml:space="preserve"> x = monster</w:t>
      </w:r>
      <w:r w:rsidR="00F75DCB" w:rsidRPr="00E938F2">
        <w:rPr>
          <w:sz w:val="22"/>
          <w:szCs w:val="22"/>
        </w:rPr>
        <w:t>/enemy</w:t>
      </w:r>
      <w:r w:rsidRPr="00E938F2">
        <w:rPr>
          <w:sz w:val="22"/>
          <w:szCs w:val="22"/>
        </w:rPr>
        <w:t xml:space="preserve"> attack</w:t>
      </w:r>
      <w:r w:rsidR="002E6F5B" w:rsidRPr="00E938F2">
        <w:rPr>
          <w:sz w:val="22"/>
          <w:szCs w:val="22"/>
        </w:rPr>
        <w:t xml:space="preserve"> power</w:t>
      </w:r>
    </w:p>
    <w:p w:rsidR="00B66E85" w:rsidRPr="00E938F2" w:rsidRDefault="0010174B" w:rsidP="00B66E85">
      <w:pPr>
        <w:pStyle w:val="NoSpacing"/>
        <w:ind w:firstLine="720"/>
        <w:rPr>
          <w:sz w:val="22"/>
          <w:szCs w:val="22"/>
        </w:rPr>
      </w:pPr>
      <w:r w:rsidRPr="00E938F2">
        <w:rPr>
          <w:sz w:val="22"/>
          <w:szCs w:val="22"/>
        </w:rPr>
        <w:t>y = character’s</w:t>
      </w:r>
      <w:r w:rsidR="00C403E5" w:rsidRPr="00E938F2">
        <w:rPr>
          <w:sz w:val="22"/>
          <w:szCs w:val="22"/>
        </w:rPr>
        <w:t xml:space="preserve"> original</w:t>
      </w:r>
      <w:r w:rsidRPr="00E938F2">
        <w:rPr>
          <w:sz w:val="22"/>
          <w:szCs w:val="22"/>
        </w:rPr>
        <w:t xml:space="preserve"> attack power</w:t>
      </w:r>
      <w:r w:rsidR="00355EC7" w:rsidRPr="00E938F2">
        <w:rPr>
          <w:sz w:val="22"/>
          <w:szCs w:val="22"/>
        </w:rPr>
        <w:t xml:space="preserve"> </w:t>
      </w:r>
      <w:r w:rsidR="00262119">
        <w:rPr>
          <w:sz w:val="22"/>
          <w:szCs w:val="22"/>
        </w:rPr>
        <w:t>(o</w:t>
      </w:r>
      <w:r w:rsidR="00A85C87" w:rsidRPr="00E938F2">
        <w:rPr>
          <w:sz w:val="22"/>
          <w:szCs w:val="22"/>
        </w:rPr>
        <w:t>riginal</w:t>
      </w:r>
      <w:r w:rsidR="00A9697A" w:rsidRPr="00E938F2">
        <w:rPr>
          <w:sz w:val="22"/>
          <w:szCs w:val="22"/>
        </w:rPr>
        <w:t xml:space="preserve"> damage the character can inflict on the enemy</w:t>
      </w:r>
      <w:r w:rsidR="00262119">
        <w:rPr>
          <w:sz w:val="22"/>
          <w:szCs w:val="22"/>
        </w:rPr>
        <w:t>)</w:t>
      </w:r>
    </w:p>
    <w:p w:rsidR="00824A6B" w:rsidRDefault="00824A6B" w:rsidP="0088018B">
      <w:pPr>
        <w:pStyle w:val="NoSpacing"/>
        <w:ind w:firstLine="720"/>
        <w:rPr>
          <w:sz w:val="22"/>
          <w:szCs w:val="22"/>
        </w:rPr>
      </w:pPr>
      <w:r w:rsidRPr="00E938F2">
        <w:rPr>
          <w:sz w:val="22"/>
          <w:szCs w:val="22"/>
        </w:rPr>
        <w:t>DAMAGE = damage received every time a monster/enemy attacks</w:t>
      </w:r>
      <w:r w:rsidR="00B66E85">
        <w:rPr>
          <w:sz w:val="22"/>
          <w:szCs w:val="22"/>
        </w:rPr>
        <w:t xml:space="preserve"> (status boost applied)</w:t>
      </w:r>
    </w:p>
    <w:p w:rsidR="00B66E85" w:rsidRPr="0088018B" w:rsidRDefault="00B66E85" w:rsidP="0088018B">
      <w:pPr>
        <w:pStyle w:val="NoSpacing"/>
        <w:ind w:firstLine="720"/>
        <w:rPr>
          <w:sz w:val="24"/>
          <w:szCs w:val="24"/>
        </w:rPr>
      </w:pPr>
      <w:r>
        <w:rPr>
          <w:sz w:val="22"/>
          <w:szCs w:val="22"/>
        </w:rPr>
        <w:t>ATTACK = new attack power (status boost applied)</w:t>
      </w:r>
    </w:p>
    <w:p w:rsidR="0088018B" w:rsidRPr="00360FC5" w:rsidRDefault="0088018B">
      <w:pPr>
        <w:spacing w:after="200" w:line="276" w:lineRule="auto"/>
        <w:rPr>
          <w:sz w:val="24"/>
          <w:szCs w:val="24"/>
        </w:rPr>
      </w:pPr>
    </w:p>
    <w:p w:rsidR="00765226" w:rsidRDefault="00765226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7859" w:rsidRDefault="00477859" w:rsidP="00356F3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6A72E5">
        <w:rPr>
          <w:b/>
          <w:sz w:val="24"/>
          <w:szCs w:val="24"/>
        </w:rPr>
        <w:lastRenderedPageBreak/>
        <w:t>Help</w:t>
      </w:r>
      <w:r w:rsidRPr="001A43F1">
        <w:rPr>
          <w:sz w:val="24"/>
          <w:szCs w:val="24"/>
        </w:rPr>
        <w:t xml:space="preserve"> </w:t>
      </w:r>
      <w:r w:rsidRPr="006A72E5">
        <w:rPr>
          <w:b/>
          <w:sz w:val="24"/>
          <w:szCs w:val="24"/>
        </w:rPr>
        <w:t>Module</w:t>
      </w:r>
    </w:p>
    <w:p w:rsidR="0056206C" w:rsidRDefault="0018569B" w:rsidP="00356F30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Size: 450x450</w:t>
      </w:r>
      <w:r w:rsidR="0071555E">
        <w:rPr>
          <w:sz w:val="24"/>
          <w:szCs w:val="24"/>
        </w:rPr>
        <w:t xml:space="preserve"> pixels</w:t>
      </w:r>
    </w:p>
    <w:p w:rsidR="0018569B" w:rsidRDefault="00005390" w:rsidP="00356F30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Position: Center</w:t>
      </w:r>
      <w:r w:rsidR="008611D7">
        <w:rPr>
          <w:sz w:val="24"/>
          <w:szCs w:val="24"/>
        </w:rPr>
        <w:t xml:space="preserve"> of the screen</w:t>
      </w:r>
    </w:p>
    <w:p w:rsidR="00030E7B" w:rsidRDefault="00030E7B" w:rsidP="00356F30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30E7B">
        <w:rPr>
          <w:i/>
          <w:sz w:val="24"/>
          <w:szCs w:val="24"/>
        </w:rPr>
        <w:t>Help</w:t>
      </w:r>
      <w:r>
        <w:rPr>
          <w:sz w:val="24"/>
          <w:szCs w:val="24"/>
        </w:rPr>
        <w:t xml:space="preserve"> window should display the </w:t>
      </w:r>
      <w:r w:rsidRPr="00030E7B">
        <w:rPr>
          <w:i/>
          <w:sz w:val="24"/>
          <w:szCs w:val="24"/>
        </w:rPr>
        <w:t>Hot Keys</w:t>
      </w:r>
      <w:r>
        <w:rPr>
          <w:sz w:val="24"/>
          <w:szCs w:val="24"/>
        </w:rPr>
        <w:t xml:space="preserve"> and their applicable actions.</w:t>
      </w:r>
    </w:p>
    <w:p w:rsidR="00EE3551" w:rsidRDefault="008431E4" w:rsidP="00356F30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list of </w:t>
      </w:r>
      <w:r w:rsidRPr="0077642C">
        <w:rPr>
          <w:i/>
          <w:sz w:val="24"/>
          <w:szCs w:val="24"/>
        </w:rPr>
        <w:t>Hot Keys</w:t>
      </w:r>
      <w:r>
        <w:rPr>
          <w:sz w:val="24"/>
          <w:szCs w:val="24"/>
        </w:rPr>
        <w:t xml:space="preserve"> does not fit the Help window, </w:t>
      </w:r>
      <w:r w:rsidR="00DF71B8">
        <w:rPr>
          <w:sz w:val="24"/>
          <w:szCs w:val="24"/>
        </w:rPr>
        <w:t>there should be</w:t>
      </w:r>
      <w:r>
        <w:rPr>
          <w:sz w:val="24"/>
          <w:szCs w:val="24"/>
        </w:rPr>
        <w:t xml:space="preserve"> a scroll bar on the right-side of the list.</w:t>
      </w:r>
      <w:r w:rsidR="00604760">
        <w:rPr>
          <w:sz w:val="24"/>
          <w:szCs w:val="24"/>
        </w:rPr>
        <w:t xml:space="preserve"> The player can use the</w:t>
      </w:r>
      <w:r w:rsidR="00EC760A">
        <w:rPr>
          <w:sz w:val="24"/>
          <w:szCs w:val="24"/>
        </w:rPr>
        <w:t xml:space="preserve"> </w:t>
      </w:r>
      <w:r w:rsidR="000D3722">
        <w:rPr>
          <w:sz w:val="24"/>
          <w:szCs w:val="24"/>
        </w:rPr>
        <w:t xml:space="preserve">Up and Down arrows to scroll through the </w:t>
      </w:r>
      <w:r w:rsidR="00BB1901" w:rsidRPr="00BB1901">
        <w:rPr>
          <w:i/>
          <w:sz w:val="24"/>
          <w:szCs w:val="24"/>
        </w:rPr>
        <w:t>Hot Keys</w:t>
      </w:r>
      <w:r w:rsidR="00BB1901">
        <w:rPr>
          <w:sz w:val="24"/>
          <w:szCs w:val="24"/>
        </w:rPr>
        <w:t xml:space="preserve"> </w:t>
      </w:r>
      <w:r w:rsidR="000D3722">
        <w:rPr>
          <w:sz w:val="24"/>
          <w:szCs w:val="24"/>
        </w:rPr>
        <w:t>list.</w:t>
      </w:r>
    </w:p>
    <w:p w:rsidR="001E4A65" w:rsidRDefault="001E4A65" w:rsidP="00356F30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 sho</w:t>
      </w:r>
      <w:r w:rsidR="00150C80">
        <w:rPr>
          <w:sz w:val="24"/>
          <w:szCs w:val="24"/>
        </w:rPr>
        <w:t xml:space="preserve">w/hide the </w:t>
      </w:r>
      <w:r w:rsidR="00150C80" w:rsidRPr="00023AD6">
        <w:rPr>
          <w:i/>
          <w:sz w:val="24"/>
          <w:szCs w:val="24"/>
        </w:rPr>
        <w:t>Help</w:t>
      </w:r>
      <w:r w:rsidR="00150C80">
        <w:rPr>
          <w:sz w:val="24"/>
          <w:szCs w:val="24"/>
        </w:rPr>
        <w:t xml:space="preserve"> window, press </w:t>
      </w:r>
      <w:r w:rsidR="00150C80" w:rsidRPr="00154C44">
        <w:rPr>
          <w:b/>
          <w:sz w:val="24"/>
          <w:szCs w:val="24"/>
        </w:rPr>
        <w:t>F1</w:t>
      </w:r>
      <w:r w:rsidR="006B4D08" w:rsidRPr="006B4D08">
        <w:rPr>
          <w:sz w:val="24"/>
          <w:szCs w:val="24"/>
        </w:rPr>
        <w:t>.</w:t>
      </w:r>
    </w:p>
    <w:p w:rsidR="00F65FC0" w:rsidRPr="001A43F1" w:rsidRDefault="00F65FC0" w:rsidP="00356F30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See</w:t>
      </w:r>
      <w:r w:rsidR="00FD5CDE">
        <w:rPr>
          <w:sz w:val="24"/>
          <w:szCs w:val="24"/>
        </w:rPr>
        <w:t xml:space="preserve"> section about</w:t>
      </w:r>
      <w:r w:rsidRPr="0077642C">
        <w:rPr>
          <w:i/>
          <w:sz w:val="24"/>
          <w:szCs w:val="24"/>
        </w:rPr>
        <w:t xml:space="preserve"> Hot Keys</w:t>
      </w:r>
      <w:r>
        <w:rPr>
          <w:sz w:val="24"/>
          <w:szCs w:val="24"/>
        </w:rPr>
        <w:t xml:space="preserve"> for the available</w:t>
      </w:r>
      <w:r w:rsidRPr="0077642C">
        <w:rPr>
          <w:i/>
          <w:sz w:val="24"/>
          <w:szCs w:val="24"/>
        </w:rPr>
        <w:t xml:space="preserve"> Hot Keys</w:t>
      </w:r>
      <w:r>
        <w:rPr>
          <w:sz w:val="24"/>
          <w:szCs w:val="24"/>
        </w:rPr>
        <w:t>.</w:t>
      </w:r>
    </w:p>
    <w:p w:rsidR="001213A8" w:rsidRDefault="001213A8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7859" w:rsidRDefault="00477859" w:rsidP="00356F3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C7026F">
        <w:rPr>
          <w:b/>
          <w:sz w:val="24"/>
          <w:szCs w:val="24"/>
        </w:rPr>
        <w:lastRenderedPageBreak/>
        <w:t>Equipments</w:t>
      </w:r>
      <w:r w:rsidRPr="001A43F1">
        <w:rPr>
          <w:sz w:val="24"/>
          <w:szCs w:val="24"/>
        </w:rPr>
        <w:t xml:space="preserve"> </w:t>
      </w:r>
      <w:r w:rsidRPr="00C7026F">
        <w:rPr>
          <w:b/>
          <w:sz w:val="24"/>
          <w:szCs w:val="24"/>
        </w:rPr>
        <w:t>Module</w:t>
      </w:r>
    </w:p>
    <w:p w:rsidR="00FF522A" w:rsidRDefault="00081A01" w:rsidP="00FF522A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Size:</w:t>
      </w:r>
      <w:r w:rsidR="00FE44AC">
        <w:rPr>
          <w:sz w:val="24"/>
          <w:szCs w:val="24"/>
        </w:rPr>
        <w:t xml:space="preserve"> Less than equal to 120x170</w:t>
      </w:r>
      <w:r w:rsidR="00A86764">
        <w:rPr>
          <w:sz w:val="24"/>
          <w:szCs w:val="24"/>
        </w:rPr>
        <w:t xml:space="preserve"> pixels</w:t>
      </w:r>
      <w:r w:rsidR="00FE44AC">
        <w:rPr>
          <w:sz w:val="24"/>
          <w:szCs w:val="24"/>
        </w:rPr>
        <w:t>.</w:t>
      </w:r>
    </w:p>
    <w:p w:rsidR="00081A01" w:rsidRDefault="00081A01" w:rsidP="00FF522A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Position: </w:t>
      </w:r>
      <w:r w:rsidR="001551D1">
        <w:rPr>
          <w:sz w:val="24"/>
          <w:szCs w:val="24"/>
        </w:rPr>
        <w:t>Equipment that is worn by the character s</w:t>
      </w:r>
      <w:r w:rsidR="004C40B4">
        <w:rPr>
          <w:sz w:val="24"/>
          <w:szCs w:val="24"/>
        </w:rPr>
        <w:t>hould</w:t>
      </w:r>
      <w:r>
        <w:rPr>
          <w:sz w:val="24"/>
          <w:szCs w:val="24"/>
        </w:rPr>
        <w:t xml:space="preserve"> be found within the</w:t>
      </w:r>
      <w:r w:rsidR="00236E92">
        <w:rPr>
          <w:sz w:val="24"/>
          <w:szCs w:val="24"/>
        </w:rPr>
        <w:t xml:space="preserve"> </w:t>
      </w:r>
      <w:r w:rsidR="00DC3653">
        <w:rPr>
          <w:sz w:val="24"/>
          <w:szCs w:val="24"/>
        </w:rPr>
        <w:t>border</w:t>
      </w:r>
      <w:r w:rsidR="00236E92">
        <w:rPr>
          <w:sz w:val="24"/>
          <w:szCs w:val="24"/>
        </w:rPr>
        <w:t xml:space="preserve"> of </w:t>
      </w:r>
      <w:r w:rsidR="000F0D3F">
        <w:rPr>
          <w:sz w:val="24"/>
          <w:szCs w:val="24"/>
        </w:rPr>
        <w:t xml:space="preserve">pixels </w:t>
      </w:r>
      <w:r w:rsidR="00236E92">
        <w:rPr>
          <w:sz w:val="24"/>
          <w:szCs w:val="24"/>
        </w:rPr>
        <w:t xml:space="preserve">the </w:t>
      </w:r>
      <w:r>
        <w:rPr>
          <w:sz w:val="24"/>
          <w:szCs w:val="24"/>
        </w:rPr>
        <w:t>character</w:t>
      </w:r>
      <w:r w:rsidR="000F0D3F">
        <w:rPr>
          <w:sz w:val="24"/>
          <w:szCs w:val="24"/>
        </w:rPr>
        <w:t xml:space="preserve"> can occupy</w:t>
      </w:r>
      <w:r>
        <w:rPr>
          <w:sz w:val="24"/>
          <w:szCs w:val="24"/>
        </w:rPr>
        <w:t xml:space="preserve">. </w:t>
      </w:r>
      <w:r w:rsidR="00AF7537">
        <w:rPr>
          <w:sz w:val="24"/>
          <w:szCs w:val="24"/>
        </w:rPr>
        <w:t>A c</w:t>
      </w:r>
      <w:r>
        <w:rPr>
          <w:sz w:val="24"/>
          <w:szCs w:val="24"/>
        </w:rPr>
        <w:t xml:space="preserve">haracter </w:t>
      </w:r>
      <w:r w:rsidR="00AF7537">
        <w:rPr>
          <w:sz w:val="24"/>
          <w:szCs w:val="24"/>
        </w:rPr>
        <w:t>can occupy</w:t>
      </w:r>
      <w:r>
        <w:rPr>
          <w:sz w:val="24"/>
          <w:szCs w:val="24"/>
        </w:rPr>
        <w:t xml:space="preserve"> </w:t>
      </w:r>
      <w:r w:rsidR="00D05E08">
        <w:rPr>
          <w:sz w:val="24"/>
          <w:szCs w:val="24"/>
        </w:rPr>
        <w:t>120x170</w:t>
      </w:r>
      <w:r w:rsidR="00427AAB">
        <w:rPr>
          <w:sz w:val="24"/>
          <w:szCs w:val="24"/>
        </w:rPr>
        <w:t xml:space="preserve"> pixels</w:t>
      </w:r>
      <w:r w:rsidR="00323FDF">
        <w:rPr>
          <w:sz w:val="24"/>
          <w:szCs w:val="24"/>
        </w:rPr>
        <w:t>.</w:t>
      </w:r>
    </w:p>
    <w:p w:rsidR="0097690F" w:rsidRDefault="0097690F" w:rsidP="00FF522A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Equipment </w:t>
      </w:r>
      <w:r w:rsidR="005915C2">
        <w:rPr>
          <w:sz w:val="24"/>
          <w:szCs w:val="24"/>
        </w:rPr>
        <w:t>should</w:t>
      </w:r>
      <w:r>
        <w:rPr>
          <w:sz w:val="24"/>
          <w:szCs w:val="24"/>
        </w:rPr>
        <w:t xml:space="preserve"> be </w:t>
      </w:r>
      <w:r w:rsidR="005915C2">
        <w:rPr>
          <w:sz w:val="24"/>
          <w:szCs w:val="24"/>
        </w:rPr>
        <w:t>purchased</w:t>
      </w:r>
      <w:r>
        <w:rPr>
          <w:sz w:val="24"/>
          <w:szCs w:val="24"/>
        </w:rPr>
        <w:t xml:space="preserve"> </w:t>
      </w:r>
      <w:r w:rsidR="00A65600">
        <w:rPr>
          <w:sz w:val="24"/>
          <w:szCs w:val="24"/>
        </w:rPr>
        <w:t xml:space="preserve">from the </w:t>
      </w:r>
      <w:r w:rsidR="00A65600" w:rsidRPr="00483783">
        <w:rPr>
          <w:i/>
          <w:sz w:val="24"/>
          <w:szCs w:val="24"/>
        </w:rPr>
        <w:t>Black Smith’s</w:t>
      </w:r>
      <w:r w:rsidR="00A65600">
        <w:rPr>
          <w:sz w:val="24"/>
          <w:szCs w:val="24"/>
        </w:rPr>
        <w:t xml:space="preserve"> </w:t>
      </w:r>
      <w:r w:rsidR="00A65600" w:rsidRPr="00A65600">
        <w:rPr>
          <w:i/>
          <w:sz w:val="24"/>
          <w:szCs w:val="24"/>
        </w:rPr>
        <w:t>Shop</w:t>
      </w:r>
      <w:r w:rsidR="00A65600">
        <w:rPr>
          <w:sz w:val="24"/>
          <w:szCs w:val="24"/>
        </w:rPr>
        <w:t>.</w:t>
      </w:r>
    </w:p>
    <w:p w:rsidR="004C40B4" w:rsidRDefault="004C40B4" w:rsidP="00FF522A">
      <w:pPr>
        <w:pStyle w:val="ListParagraph"/>
        <w:numPr>
          <w:ilvl w:val="4"/>
          <w:numId w:val="2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Equipments should be divided in</w:t>
      </w:r>
      <w:r w:rsidR="00955952">
        <w:rPr>
          <w:sz w:val="24"/>
          <w:szCs w:val="24"/>
        </w:rPr>
        <w:t>to the following categories:</w:t>
      </w:r>
    </w:p>
    <w:p w:rsidR="0097690F" w:rsidRDefault="008728DA" w:rsidP="00130594">
      <w:pPr>
        <w:pStyle w:val="ListParagraph"/>
        <w:numPr>
          <w:ilvl w:val="6"/>
          <w:numId w:val="2"/>
        </w:numPr>
        <w:spacing w:line="360" w:lineRule="auto"/>
        <w:ind w:left="1080"/>
        <w:jc w:val="both"/>
        <w:rPr>
          <w:sz w:val="24"/>
          <w:szCs w:val="24"/>
        </w:rPr>
      </w:pPr>
      <w:r w:rsidRPr="00260679">
        <w:rPr>
          <w:b/>
          <w:sz w:val="24"/>
          <w:szCs w:val="24"/>
        </w:rPr>
        <w:t>Armor</w:t>
      </w:r>
    </w:p>
    <w:p w:rsidR="00AA213D" w:rsidRDefault="00AA213D" w:rsidP="00AA213D">
      <w:pPr>
        <w:pStyle w:val="ListParagraph"/>
        <w:numPr>
          <w:ilvl w:val="8"/>
          <w:numId w:val="2"/>
        </w:numPr>
        <w:spacing w:line="360" w:lineRule="auto"/>
        <w:ind w:left="1530"/>
        <w:jc w:val="both"/>
        <w:rPr>
          <w:sz w:val="24"/>
          <w:szCs w:val="24"/>
        </w:rPr>
      </w:pPr>
      <w:r w:rsidRPr="00AA213D">
        <w:rPr>
          <w:sz w:val="24"/>
          <w:szCs w:val="24"/>
        </w:rPr>
        <w:t>Armor</w:t>
      </w:r>
      <w:r w:rsidR="0039122C">
        <w:rPr>
          <w:sz w:val="24"/>
          <w:szCs w:val="24"/>
        </w:rPr>
        <w:t>s</w:t>
      </w:r>
      <w:r w:rsidRPr="00AA213D">
        <w:rPr>
          <w:sz w:val="24"/>
          <w:szCs w:val="24"/>
        </w:rPr>
        <w:t xml:space="preserve"> available are: Wooden and Metal armor</w:t>
      </w:r>
      <w:r w:rsidR="00B46EF6">
        <w:rPr>
          <w:sz w:val="24"/>
          <w:szCs w:val="24"/>
        </w:rPr>
        <w:t>s</w:t>
      </w:r>
      <w:r w:rsidRPr="00AA213D">
        <w:rPr>
          <w:sz w:val="24"/>
          <w:szCs w:val="24"/>
        </w:rPr>
        <w:t xml:space="preserve">. </w:t>
      </w:r>
    </w:p>
    <w:p w:rsidR="00DA130B" w:rsidRDefault="00DA130B" w:rsidP="00AA213D">
      <w:pPr>
        <w:pStyle w:val="ListParagraph"/>
        <w:numPr>
          <w:ilvl w:val="8"/>
          <w:numId w:val="2"/>
        </w:numPr>
        <w:spacing w:line="360" w:lineRule="auto"/>
        <w:ind w:left="15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Armors increase the </w:t>
      </w:r>
      <w:r w:rsidRPr="00DA130B">
        <w:rPr>
          <w:i/>
          <w:sz w:val="24"/>
          <w:szCs w:val="24"/>
        </w:rPr>
        <w:t>Character Status</w:t>
      </w:r>
      <w:r>
        <w:rPr>
          <w:sz w:val="24"/>
          <w:szCs w:val="24"/>
        </w:rPr>
        <w:t xml:space="preserve">: </w:t>
      </w:r>
      <w:r w:rsidRPr="00DA130B">
        <w:rPr>
          <w:i/>
          <w:sz w:val="24"/>
          <w:szCs w:val="24"/>
        </w:rPr>
        <w:t>Defense</w:t>
      </w:r>
      <w:r>
        <w:rPr>
          <w:sz w:val="24"/>
          <w:szCs w:val="24"/>
        </w:rPr>
        <w:t>.</w:t>
      </w:r>
    </w:p>
    <w:p w:rsidR="00AA213D" w:rsidRPr="00AA213D" w:rsidRDefault="00AA213D" w:rsidP="00AA213D">
      <w:pPr>
        <w:pStyle w:val="ListParagraph"/>
        <w:numPr>
          <w:ilvl w:val="8"/>
          <w:numId w:val="2"/>
        </w:numPr>
        <w:spacing w:line="360" w:lineRule="auto"/>
        <w:ind w:left="1530"/>
        <w:jc w:val="both"/>
        <w:rPr>
          <w:sz w:val="24"/>
          <w:szCs w:val="24"/>
        </w:rPr>
      </w:pPr>
      <w:r w:rsidRPr="006D5B58">
        <w:rPr>
          <w:b/>
          <w:sz w:val="24"/>
          <w:szCs w:val="24"/>
        </w:rPr>
        <w:t>Wo</w:t>
      </w:r>
      <w:r w:rsidRPr="00FE5344">
        <w:rPr>
          <w:b/>
          <w:sz w:val="24"/>
          <w:szCs w:val="24"/>
        </w:rPr>
        <w:t>oden armors</w:t>
      </w:r>
      <w:r w:rsidRPr="00AA213D">
        <w:rPr>
          <w:sz w:val="24"/>
          <w:szCs w:val="24"/>
        </w:rPr>
        <w:t xml:space="preserve"> </w:t>
      </w:r>
      <w:r w:rsidR="00B52076">
        <w:rPr>
          <w:sz w:val="24"/>
          <w:szCs w:val="24"/>
        </w:rPr>
        <w:t>should be</w:t>
      </w:r>
      <w:r w:rsidRPr="00AA213D">
        <w:rPr>
          <w:sz w:val="24"/>
          <w:szCs w:val="24"/>
        </w:rPr>
        <w:t xml:space="preserve"> weak against Fire monsters, weapons, and attacks. </w:t>
      </w:r>
    </w:p>
    <w:p w:rsidR="00AA213D" w:rsidRPr="00130594" w:rsidRDefault="00AA213D" w:rsidP="00AA213D">
      <w:pPr>
        <w:pStyle w:val="ListParagraph"/>
        <w:numPr>
          <w:ilvl w:val="8"/>
          <w:numId w:val="2"/>
        </w:numPr>
        <w:spacing w:line="360" w:lineRule="auto"/>
        <w:ind w:left="1530"/>
        <w:jc w:val="both"/>
        <w:rPr>
          <w:sz w:val="24"/>
          <w:szCs w:val="24"/>
        </w:rPr>
      </w:pPr>
      <w:r w:rsidRPr="006D5B58">
        <w:rPr>
          <w:b/>
          <w:sz w:val="24"/>
          <w:szCs w:val="24"/>
        </w:rPr>
        <w:t>Metal</w:t>
      </w:r>
      <w:r w:rsidRPr="00AC0EE0">
        <w:rPr>
          <w:sz w:val="24"/>
          <w:szCs w:val="24"/>
        </w:rPr>
        <w:t xml:space="preserve"> </w:t>
      </w:r>
      <w:r w:rsidRPr="00FE5344">
        <w:rPr>
          <w:b/>
          <w:sz w:val="24"/>
          <w:szCs w:val="24"/>
        </w:rPr>
        <w:t>armors</w:t>
      </w:r>
      <w:r w:rsidRPr="00AC0EE0">
        <w:rPr>
          <w:sz w:val="24"/>
          <w:szCs w:val="24"/>
        </w:rPr>
        <w:t xml:space="preserve"> </w:t>
      </w:r>
      <w:r w:rsidR="00B52076">
        <w:rPr>
          <w:sz w:val="24"/>
          <w:szCs w:val="24"/>
        </w:rPr>
        <w:t>should be</w:t>
      </w:r>
      <w:r w:rsidRPr="00AC0EE0">
        <w:rPr>
          <w:sz w:val="24"/>
          <w:szCs w:val="24"/>
        </w:rPr>
        <w:t xml:space="preserve"> weak against Water </w:t>
      </w:r>
      <w:r w:rsidR="00B20F74">
        <w:rPr>
          <w:sz w:val="24"/>
          <w:szCs w:val="24"/>
        </w:rPr>
        <w:t xml:space="preserve">monsters, weapons, </w:t>
      </w:r>
      <w:r w:rsidRPr="00AC0EE0">
        <w:rPr>
          <w:sz w:val="24"/>
          <w:szCs w:val="24"/>
        </w:rPr>
        <w:t>and attacks.</w:t>
      </w:r>
    </w:p>
    <w:p w:rsidR="008728DA" w:rsidRPr="00F350E0" w:rsidRDefault="008728DA" w:rsidP="000F3D62">
      <w:pPr>
        <w:pStyle w:val="ListParagraph"/>
        <w:numPr>
          <w:ilvl w:val="6"/>
          <w:numId w:val="2"/>
        </w:numPr>
        <w:spacing w:line="360" w:lineRule="auto"/>
        <w:ind w:left="1080"/>
        <w:jc w:val="both"/>
        <w:rPr>
          <w:sz w:val="24"/>
          <w:szCs w:val="24"/>
        </w:rPr>
      </w:pPr>
      <w:r w:rsidRPr="00260679">
        <w:rPr>
          <w:b/>
          <w:sz w:val="24"/>
          <w:szCs w:val="24"/>
        </w:rPr>
        <w:t>Weapon</w:t>
      </w:r>
    </w:p>
    <w:p w:rsidR="004433B5" w:rsidRDefault="004433B5" w:rsidP="004433B5">
      <w:pPr>
        <w:pStyle w:val="ListParagraph"/>
        <w:numPr>
          <w:ilvl w:val="0"/>
          <w:numId w:val="12"/>
        </w:numPr>
        <w:spacing w:line="360" w:lineRule="auto"/>
        <w:ind w:left="1530"/>
        <w:jc w:val="both"/>
        <w:rPr>
          <w:sz w:val="24"/>
          <w:szCs w:val="24"/>
        </w:rPr>
      </w:pPr>
      <w:r w:rsidRPr="004433B5">
        <w:rPr>
          <w:sz w:val="24"/>
          <w:szCs w:val="24"/>
        </w:rPr>
        <w:t xml:space="preserve">Weapons available </w:t>
      </w:r>
      <w:r w:rsidR="00723F26">
        <w:rPr>
          <w:sz w:val="24"/>
          <w:szCs w:val="24"/>
        </w:rPr>
        <w:t>should be</w:t>
      </w:r>
      <w:r w:rsidRPr="004433B5">
        <w:rPr>
          <w:sz w:val="24"/>
          <w:szCs w:val="24"/>
        </w:rPr>
        <w:t xml:space="preserve"> suitable for an archer. E.g. Bow, Arrows, etc.</w:t>
      </w:r>
    </w:p>
    <w:p w:rsidR="004433B5" w:rsidRPr="004433B5" w:rsidRDefault="004433B5" w:rsidP="004433B5">
      <w:pPr>
        <w:pStyle w:val="ListParagraph"/>
        <w:numPr>
          <w:ilvl w:val="0"/>
          <w:numId w:val="12"/>
        </w:numPr>
        <w:spacing w:line="360" w:lineRule="auto"/>
        <w:ind w:left="1530"/>
        <w:jc w:val="both"/>
        <w:rPr>
          <w:sz w:val="24"/>
          <w:szCs w:val="24"/>
        </w:rPr>
      </w:pPr>
      <w:r w:rsidRPr="004433B5">
        <w:rPr>
          <w:sz w:val="24"/>
          <w:szCs w:val="24"/>
        </w:rPr>
        <w:t xml:space="preserve">The bows available differ in </w:t>
      </w:r>
      <w:r w:rsidRPr="00BD3413">
        <w:rPr>
          <w:i/>
          <w:sz w:val="24"/>
          <w:szCs w:val="24"/>
        </w:rPr>
        <w:t>Range</w:t>
      </w:r>
      <w:r w:rsidRPr="004433B5">
        <w:rPr>
          <w:sz w:val="24"/>
          <w:szCs w:val="24"/>
        </w:rPr>
        <w:t>. E.g. Wide- and Short-range bows</w:t>
      </w:r>
    </w:p>
    <w:p w:rsidR="004433B5" w:rsidRPr="00F350E0" w:rsidRDefault="004433B5" w:rsidP="004433B5">
      <w:pPr>
        <w:pStyle w:val="ListParagraph"/>
        <w:numPr>
          <w:ilvl w:val="0"/>
          <w:numId w:val="12"/>
        </w:numPr>
        <w:spacing w:line="360" w:lineRule="auto"/>
        <w:ind w:left="1530"/>
        <w:jc w:val="both"/>
        <w:rPr>
          <w:sz w:val="24"/>
          <w:szCs w:val="24"/>
        </w:rPr>
      </w:pPr>
      <w:r w:rsidRPr="00AC0EE0">
        <w:rPr>
          <w:sz w:val="24"/>
          <w:szCs w:val="24"/>
        </w:rPr>
        <w:t xml:space="preserve">Arrow supply </w:t>
      </w:r>
      <w:r w:rsidR="00855662">
        <w:rPr>
          <w:sz w:val="24"/>
          <w:szCs w:val="24"/>
        </w:rPr>
        <w:t>should be</w:t>
      </w:r>
      <w:r w:rsidRPr="00AC0EE0">
        <w:rPr>
          <w:sz w:val="24"/>
          <w:szCs w:val="24"/>
        </w:rPr>
        <w:t xml:space="preserve"> infinite but the arrows available differ in </w:t>
      </w:r>
      <w:r w:rsidRPr="00157D7E">
        <w:rPr>
          <w:i/>
          <w:sz w:val="24"/>
          <w:szCs w:val="24"/>
        </w:rPr>
        <w:t>Attack</w:t>
      </w:r>
      <w:r w:rsidRPr="00AC0EE0">
        <w:rPr>
          <w:sz w:val="24"/>
          <w:szCs w:val="24"/>
        </w:rPr>
        <w:t xml:space="preserve"> power. The higher the attack power, the greater the damage an attack </w:t>
      </w:r>
      <w:r w:rsidR="00DD458E">
        <w:rPr>
          <w:sz w:val="24"/>
          <w:szCs w:val="24"/>
        </w:rPr>
        <w:t>should</w:t>
      </w:r>
      <w:r w:rsidRPr="00AC0EE0">
        <w:rPr>
          <w:sz w:val="24"/>
          <w:szCs w:val="24"/>
        </w:rPr>
        <w:t xml:space="preserve"> inflict on its target.</w:t>
      </w:r>
    </w:p>
    <w:sectPr w:rsidR="004433B5" w:rsidRPr="00F350E0" w:rsidSect="00B3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C"/>
    <w:multiLevelType w:val="multilevel"/>
    <w:tmpl w:val="0000000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D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E"/>
    <w:multiLevelType w:val="multilevel"/>
    <w:tmpl w:val="0000000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11"/>
    <w:multiLevelType w:val="multilevel"/>
    <w:tmpl w:val="0000000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34524A8"/>
    <w:multiLevelType w:val="hybridMultilevel"/>
    <w:tmpl w:val="8FF894AA"/>
    <w:lvl w:ilvl="0" w:tplc="8F1ED52C">
      <w:start w:val="1"/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082B1790"/>
    <w:multiLevelType w:val="hybridMultilevel"/>
    <w:tmpl w:val="496ACAAC"/>
    <w:lvl w:ilvl="0" w:tplc="2C2874F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CDA6F132">
      <w:start w:val="1"/>
      <w:numFmt w:val="lowerRoman"/>
      <w:lvlText w:val="b%3."/>
      <w:lvlJc w:val="right"/>
      <w:pPr>
        <w:ind w:left="2160" w:hanging="180"/>
      </w:pPr>
      <w:rPr>
        <w:rFonts w:hint="default"/>
      </w:rPr>
    </w:lvl>
    <w:lvl w:ilvl="3" w:tplc="AE5A241E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C05E57F0">
      <w:start w:val="1"/>
      <w:numFmt w:val="lowerRoman"/>
      <w:lvlText w:val="a%5."/>
      <w:lvlJc w:val="right"/>
      <w:pPr>
        <w:ind w:left="3600" w:hanging="360"/>
      </w:pPr>
      <w:rPr>
        <w:rFonts w:hint="default"/>
      </w:rPr>
    </w:lvl>
    <w:lvl w:ilvl="5" w:tplc="04090017">
      <w:start w:val="1"/>
      <w:numFmt w:val="lowerLetter"/>
      <w:lvlText w:val="%6)"/>
      <w:lvlJc w:val="left"/>
      <w:pPr>
        <w:ind w:left="4320" w:hanging="180"/>
      </w:pPr>
    </w:lvl>
    <w:lvl w:ilvl="6" w:tplc="0840B7D8">
      <w:start w:val="1"/>
      <w:numFmt w:val="lowerLetter"/>
      <w:lvlText w:val="%7.)"/>
      <w:lvlJc w:val="left"/>
      <w:pPr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C05E57F0">
      <w:start w:val="1"/>
      <w:numFmt w:val="lowerRoman"/>
      <w:lvlText w:val="a%9."/>
      <w:lvlJc w:val="right"/>
      <w:pPr>
        <w:ind w:left="6480" w:hanging="180"/>
      </w:pPr>
      <w:rPr>
        <w:rFonts w:hint="default"/>
      </w:rPr>
    </w:lvl>
  </w:abstractNum>
  <w:abstractNum w:abstractNumId="8">
    <w:nsid w:val="160E4E1C"/>
    <w:multiLevelType w:val="hybridMultilevel"/>
    <w:tmpl w:val="A0FEE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50ADA"/>
    <w:multiLevelType w:val="hybridMultilevel"/>
    <w:tmpl w:val="197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82E2B"/>
    <w:multiLevelType w:val="hybridMultilevel"/>
    <w:tmpl w:val="3FCA80F2"/>
    <w:lvl w:ilvl="0" w:tplc="CDA6F132">
      <w:start w:val="1"/>
      <w:numFmt w:val="lowerRoman"/>
      <w:lvlText w:val="b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319F4C29"/>
    <w:multiLevelType w:val="hybridMultilevel"/>
    <w:tmpl w:val="2CC26698"/>
    <w:lvl w:ilvl="0" w:tplc="2EC48978">
      <w:start w:val="1"/>
      <w:numFmt w:val="lowerRoman"/>
      <w:lvlText w:val="b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83256"/>
    <w:multiLevelType w:val="hybridMultilevel"/>
    <w:tmpl w:val="F7E24AE8"/>
    <w:lvl w:ilvl="0" w:tplc="2C2874F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A6F132">
      <w:start w:val="1"/>
      <w:numFmt w:val="lowerRoman"/>
      <w:lvlText w:val="b%3."/>
      <w:lvlJc w:val="right"/>
      <w:pPr>
        <w:ind w:left="2160" w:hanging="180"/>
      </w:pPr>
      <w:rPr>
        <w:rFonts w:hint="default"/>
      </w:rPr>
    </w:lvl>
    <w:lvl w:ilvl="3" w:tplc="AE5A241E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B58C7076">
      <w:start w:val="1"/>
      <w:numFmt w:val="decimal"/>
      <w:lvlText w:val="%5.)"/>
      <w:lvlJc w:val="left"/>
      <w:pPr>
        <w:ind w:left="3600" w:hanging="360"/>
      </w:pPr>
      <w:rPr>
        <w:rFonts w:hint="default"/>
      </w:rPr>
    </w:lvl>
    <w:lvl w:ilvl="5" w:tplc="04090017">
      <w:start w:val="1"/>
      <w:numFmt w:val="lowerLetter"/>
      <w:lvlText w:val="%6)"/>
      <w:lvlJc w:val="left"/>
      <w:pPr>
        <w:ind w:left="4320" w:hanging="180"/>
      </w:pPr>
    </w:lvl>
    <w:lvl w:ilvl="6" w:tplc="0840B7D8">
      <w:start w:val="1"/>
      <w:numFmt w:val="lowerLetter"/>
      <w:lvlText w:val="%7.)"/>
      <w:lvlJc w:val="left"/>
      <w:pPr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C05E57F0">
      <w:start w:val="1"/>
      <w:numFmt w:val="lowerRoman"/>
      <w:lvlText w:val="a%9."/>
      <w:lvlJc w:val="right"/>
      <w:pPr>
        <w:ind w:left="6480" w:hanging="180"/>
      </w:pPr>
      <w:rPr>
        <w:rFonts w:hint="default"/>
      </w:rPr>
    </w:lvl>
  </w:abstractNum>
  <w:abstractNum w:abstractNumId="13">
    <w:nsid w:val="4FA77996"/>
    <w:multiLevelType w:val="hybridMultilevel"/>
    <w:tmpl w:val="E3D86578"/>
    <w:lvl w:ilvl="0" w:tplc="D3CA9E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914F078">
      <w:start w:val="1"/>
      <w:numFmt w:val="lowerRoman"/>
      <w:lvlText w:val="c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04513"/>
    <w:multiLevelType w:val="hybridMultilevel"/>
    <w:tmpl w:val="BE9872D6"/>
    <w:lvl w:ilvl="0" w:tplc="A914F078">
      <w:start w:val="1"/>
      <w:numFmt w:val="lowerRoman"/>
      <w:lvlText w:val="c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13"/>
  </w:num>
  <w:num w:numId="7">
    <w:abstractNumId w:val="3"/>
  </w:num>
  <w:num w:numId="8">
    <w:abstractNumId w:val="10"/>
  </w:num>
  <w:num w:numId="9">
    <w:abstractNumId w:val="14"/>
  </w:num>
  <w:num w:numId="10">
    <w:abstractNumId w:val="0"/>
  </w:num>
  <w:num w:numId="11">
    <w:abstractNumId w:val="5"/>
  </w:num>
  <w:num w:numId="12">
    <w:abstractNumId w:val="11"/>
  </w:num>
  <w:num w:numId="13">
    <w:abstractNumId w:val="2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859"/>
    <w:rsid w:val="000044F1"/>
    <w:rsid w:val="000052D5"/>
    <w:rsid w:val="00005390"/>
    <w:rsid w:val="000053B6"/>
    <w:rsid w:val="00016DB0"/>
    <w:rsid w:val="0001763B"/>
    <w:rsid w:val="00023AD6"/>
    <w:rsid w:val="0002673E"/>
    <w:rsid w:val="00030137"/>
    <w:rsid w:val="00030E7B"/>
    <w:rsid w:val="000311A5"/>
    <w:rsid w:val="000318C7"/>
    <w:rsid w:val="00035EEC"/>
    <w:rsid w:val="00042F1B"/>
    <w:rsid w:val="00043451"/>
    <w:rsid w:val="000441F5"/>
    <w:rsid w:val="00045B8C"/>
    <w:rsid w:val="00050AE2"/>
    <w:rsid w:val="000577FC"/>
    <w:rsid w:val="00057E43"/>
    <w:rsid w:val="00060361"/>
    <w:rsid w:val="00064B10"/>
    <w:rsid w:val="00072498"/>
    <w:rsid w:val="00072B9A"/>
    <w:rsid w:val="00073543"/>
    <w:rsid w:val="0007659C"/>
    <w:rsid w:val="00081A01"/>
    <w:rsid w:val="00085CD0"/>
    <w:rsid w:val="0008631A"/>
    <w:rsid w:val="0009005A"/>
    <w:rsid w:val="00092E95"/>
    <w:rsid w:val="000B3BEE"/>
    <w:rsid w:val="000C0E12"/>
    <w:rsid w:val="000C4F08"/>
    <w:rsid w:val="000C69E1"/>
    <w:rsid w:val="000C712F"/>
    <w:rsid w:val="000D3722"/>
    <w:rsid w:val="000D5C78"/>
    <w:rsid w:val="000E26F9"/>
    <w:rsid w:val="000F0D3F"/>
    <w:rsid w:val="000F156E"/>
    <w:rsid w:val="000F3D62"/>
    <w:rsid w:val="0010174B"/>
    <w:rsid w:val="0010291D"/>
    <w:rsid w:val="0010353B"/>
    <w:rsid w:val="00106C9D"/>
    <w:rsid w:val="001114AB"/>
    <w:rsid w:val="00120F28"/>
    <w:rsid w:val="001213A8"/>
    <w:rsid w:val="00121CA7"/>
    <w:rsid w:val="00124577"/>
    <w:rsid w:val="00126840"/>
    <w:rsid w:val="0012755A"/>
    <w:rsid w:val="00130594"/>
    <w:rsid w:val="001320C8"/>
    <w:rsid w:val="00132A9B"/>
    <w:rsid w:val="00133638"/>
    <w:rsid w:val="00143C30"/>
    <w:rsid w:val="00144317"/>
    <w:rsid w:val="00150C80"/>
    <w:rsid w:val="00154C44"/>
    <w:rsid w:val="00155047"/>
    <w:rsid w:val="001551D1"/>
    <w:rsid w:val="00157D7E"/>
    <w:rsid w:val="00164235"/>
    <w:rsid w:val="001669B0"/>
    <w:rsid w:val="00167782"/>
    <w:rsid w:val="00170D01"/>
    <w:rsid w:val="00171372"/>
    <w:rsid w:val="00174B96"/>
    <w:rsid w:val="00175239"/>
    <w:rsid w:val="0017559C"/>
    <w:rsid w:val="00180C76"/>
    <w:rsid w:val="0018569B"/>
    <w:rsid w:val="001961A0"/>
    <w:rsid w:val="0019736C"/>
    <w:rsid w:val="00197A4A"/>
    <w:rsid w:val="001A43F1"/>
    <w:rsid w:val="001A75DE"/>
    <w:rsid w:val="001B1087"/>
    <w:rsid w:val="001B2C83"/>
    <w:rsid w:val="001B4EBD"/>
    <w:rsid w:val="001B597A"/>
    <w:rsid w:val="001C0384"/>
    <w:rsid w:val="001C2D35"/>
    <w:rsid w:val="001C353A"/>
    <w:rsid w:val="001C51C2"/>
    <w:rsid w:val="001C68A7"/>
    <w:rsid w:val="001D6708"/>
    <w:rsid w:val="001E071A"/>
    <w:rsid w:val="001E4A65"/>
    <w:rsid w:val="001E55A0"/>
    <w:rsid w:val="001E58BA"/>
    <w:rsid w:val="001E648D"/>
    <w:rsid w:val="001F5FB9"/>
    <w:rsid w:val="001F7BA1"/>
    <w:rsid w:val="002106CE"/>
    <w:rsid w:val="00210FAD"/>
    <w:rsid w:val="00211B97"/>
    <w:rsid w:val="00213968"/>
    <w:rsid w:val="002321BE"/>
    <w:rsid w:val="00236952"/>
    <w:rsid w:val="00236E92"/>
    <w:rsid w:val="002435A3"/>
    <w:rsid w:val="00245159"/>
    <w:rsid w:val="002460ED"/>
    <w:rsid w:val="00246391"/>
    <w:rsid w:val="002532AE"/>
    <w:rsid w:val="00255878"/>
    <w:rsid w:val="00260679"/>
    <w:rsid w:val="00262119"/>
    <w:rsid w:val="00262422"/>
    <w:rsid w:val="0026440C"/>
    <w:rsid w:val="002740CF"/>
    <w:rsid w:val="00281580"/>
    <w:rsid w:val="002874D2"/>
    <w:rsid w:val="00292AB8"/>
    <w:rsid w:val="002930E1"/>
    <w:rsid w:val="002A0065"/>
    <w:rsid w:val="002A1A2E"/>
    <w:rsid w:val="002A22FA"/>
    <w:rsid w:val="002A3764"/>
    <w:rsid w:val="002A7C6A"/>
    <w:rsid w:val="002B0E1B"/>
    <w:rsid w:val="002B2D2D"/>
    <w:rsid w:val="002B440C"/>
    <w:rsid w:val="002C0C19"/>
    <w:rsid w:val="002C1A05"/>
    <w:rsid w:val="002C1C42"/>
    <w:rsid w:val="002C57ED"/>
    <w:rsid w:val="002C694A"/>
    <w:rsid w:val="002D343A"/>
    <w:rsid w:val="002D3F55"/>
    <w:rsid w:val="002D594A"/>
    <w:rsid w:val="002E1D5A"/>
    <w:rsid w:val="002E58D1"/>
    <w:rsid w:val="002E6F5B"/>
    <w:rsid w:val="002F0964"/>
    <w:rsid w:val="002F0EED"/>
    <w:rsid w:val="002F1A76"/>
    <w:rsid w:val="00304227"/>
    <w:rsid w:val="00307F94"/>
    <w:rsid w:val="00311CE4"/>
    <w:rsid w:val="003122AF"/>
    <w:rsid w:val="00312582"/>
    <w:rsid w:val="00315F30"/>
    <w:rsid w:val="00317CD1"/>
    <w:rsid w:val="00320047"/>
    <w:rsid w:val="00320F16"/>
    <w:rsid w:val="00322CEA"/>
    <w:rsid w:val="003231FA"/>
    <w:rsid w:val="00323FDF"/>
    <w:rsid w:val="00326072"/>
    <w:rsid w:val="00327BCE"/>
    <w:rsid w:val="00334B2E"/>
    <w:rsid w:val="00351CA8"/>
    <w:rsid w:val="00355EC7"/>
    <w:rsid w:val="00356336"/>
    <w:rsid w:val="00356F30"/>
    <w:rsid w:val="00360FC5"/>
    <w:rsid w:val="003610F6"/>
    <w:rsid w:val="00364871"/>
    <w:rsid w:val="003665A6"/>
    <w:rsid w:val="003759B6"/>
    <w:rsid w:val="0039122C"/>
    <w:rsid w:val="00397722"/>
    <w:rsid w:val="00397FF4"/>
    <w:rsid w:val="003A020D"/>
    <w:rsid w:val="003A2498"/>
    <w:rsid w:val="003A3B90"/>
    <w:rsid w:val="003A4726"/>
    <w:rsid w:val="003A5EC9"/>
    <w:rsid w:val="003B21E3"/>
    <w:rsid w:val="003B529F"/>
    <w:rsid w:val="003B58B8"/>
    <w:rsid w:val="003B5910"/>
    <w:rsid w:val="003C290C"/>
    <w:rsid w:val="003D1AC0"/>
    <w:rsid w:val="003E1C64"/>
    <w:rsid w:val="003E22BA"/>
    <w:rsid w:val="003E5A63"/>
    <w:rsid w:val="003F2798"/>
    <w:rsid w:val="0041686F"/>
    <w:rsid w:val="00423D77"/>
    <w:rsid w:val="00423DAA"/>
    <w:rsid w:val="00427AAB"/>
    <w:rsid w:val="0043465F"/>
    <w:rsid w:val="00434BC2"/>
    <w:rsid w:val="00435D38"/>
    <w:rsid w:val="00442854"/>
    <w:rsid w:val="004433B5"/>
    <w:rsid w:val="00446741"/>
    <w:rsid w:val="00450A57"/>
    <w:rsid w:val="004569A3"/>
    <w:rsid w:val="004701E6"/>
    <w:rsid w:val="00471E50"/>
    <w:rsid w:val="00472C50"/>
    <w:rsid w:val="00473114"/>
    <w:rsid w:val="00477859"/>
    <w:rsid w:val="004822B1"/>
    <w:rsid w:val="00483783"/>
    <w:rsid w:val="00483D23"/>
    <w:rsid w:val="00486692"/>
    <w:rsid w:val="004867BB"/>
    <w:rsid w:val="00496E3E"/>
    <w:rsid w:val="004A01AD"/>
    <w:rsid w:val="004A2A5D"/>
    <w:rsid w:val="004A7042"/>
    <w:rsid w:val="004B6398"/>
    <w:rsid w:val="004C2E74"/>
    <w:rsid w:val="004C40B4"/>
    <w:rsid w:val="004D1E2C"/>
    <w:rsid w:val="004D4A5C"/>
    <w:rsid w:val="004E0B78"/>
    <w:rsid w:val="004E1A19"/>
    <w:rsid w:val="004E3FA9"/>
    <w:rsid w:val="00503530"/>
    <w:rsid w:val="00503BA3"/>
    <w:rsid w:val="00505D6E"/>
    <w:rsid w:val="00506538"/>
    <w:rsid w:val="0052573D"/>
    <w:rsid w:val="0052685B"/>
    <w:rsid w:val="0053525A"/>
    <w:rsid w:val="00541A20"/>
    <w:rsid w:val="00541CBE"/>
    <w:rsid w:val="005436AB"/>
    <w:rsid w:val="00550B4B"/>
    <w:rsid w:val="00555CBC"/>
    <w:rsid w:val="0056161F"/>
    <w:rsid w:val="0056206C"/>
    <w:rsid w:val="00563C07"/>
    <w:rsid w:val="00570577"/>
    <w:rsid w:val="00570F20"/>
    <w:rsid w:val="0057146E"/>
    <w:rsid w:val="00577AB7"/>
    <w:rsid w:val="005804A2"/>
    <w:rsid w:val="0058073A"/>
    <w:rsid w:val="0059006A"/>
    <w:rsid w:val="005915C2"/>
    <w:rsid w:val="00593B9A"/>
    <w:rsid w:val="00595430"/>
    <w:rsid w:val="005A0F72"/>
    <w:rsid w:val="005A1FC5"/>
    <w:rsid w:val="005C0D12"/>
    <w:rsid w:val="005C725B"/>
    <w:rsid w:val="005D10F3"/>
    <w:rsid w:val="005D1B67"/>
    <w:rsid w:val="005F48C8"/>
    <w:rsid w:val="005F6E4C"/>
    <w:rsid w:val="00600BA4"/>
    <w:rsid w:val="00600EE5"/>
    <w:rsid w:val="0060465C"/>
    <w:rsid w:val="00604760"/>
    <w:rsid w:val="00604A9C"/>
    <w:rsid w:val="0061030B"/>
    <w:rsid w:val="006103CA"/>
    <w:rsid w:val="006107D4"/>
    <w:rsid w:val="00611ABD"/>
    <w:rsid w:val="006208E9"/>
    <w:rsid w:val="00622135"/>
    <w:rsid w:val="0063142F"/>
    <w:rsid w:val="006361CB"/>
    <w:rsid w:val="00636F8A"/>
    <w:rsid w:val="00643F86"/>
    <w:rsid w:val="0065326C"/>
    <w:rsid w:val="00665C72"/>
    <w:rsid w:val="00672B64"/>
    <w:rsid w:val="00673ADF"/>
    <w:rsid w:val="00673E11"/>
    <w:rsid w:val="00677BD2"/>
    <w:rsid w:val="0068386B"/>
    <w:rsid w:val="00684691"/>
    <w:rsid w:val="00687092"/>
    <w:rsid w:val="0069013F"/>
    <w:rsid w:val="00697584"/>
    <w:rsid w:val="006A0A4E"/>
    <w:rsid w:val="006A2000"/>
    <w:rsid w:val="006A63D1"/>
    <w:rsid w:val="006A72E5"/>
    <w:rsid w:val="006B1FBD"/>
    <w:rsid w:val="006B4D08"/>
    <w:rsid w:val="006B7990"/>
    <w:rsid w:val="006C354E"/>
    <w:rsid w:val="006C4E89"/>
    <w:rsid w:val="006C584A"/>
    <w:rsid w:val="006D479F"/>
    <w:rsid w:val="006D5B58"/>
    <w:rsid w:val="006E110E"/>
    <w:rsid w:val="006E2D48"/>
    <w:rsid w:val="006F121F"/>
    <w:rsid w:val="0071012C"/>
    <w:rsid w:val="00710737"/>
    <w:rsid w:val="0071555E"/>
    <w:rsid w:val="00722C26"/>
    <w:rsid w:val="00723E87"/>
    <w:rsid w:val="00723F26"/>
    <w:rsid w:val="00725DFC"/>
    <w:rsid w:val="0073000D"/>
    <w:rsid w:val="0073638A"/>
    <w:rsid w:val="0074044D"/>
    <w:rsid w:val="00743CDD"/>
    <w:rsid w:val="00747745"/>
    <w:rsid w:val="007503B8"/>
    <w:rsid w:val="00750DAE"/>
    <w:rsid w:val="007517C8"/>
    <w:rsid w:val="007549B7"/>
    <w:rsid w:val="00755133"/>
    <w:rsid w:val="00765226"/>
    <w:rsid w:val="00770865"/>
    <w:rsid w:val="00771E77"/>
    <w:rsid w:val="007761D2"/>
    <w:rsid w:val="0077642C"/>
    <w:rsid w:val="00784E99"/>
    <w:rsid w:val="007860B1"/>
    <w:rsid w:val="0079094A"/>
    <w:rsid w:val="00792247"/>
    <w:rsid w:val="00792F05"/>
    <w:rsid w:val="00795A14"/>
    <w:rsid w:val="007A4C48"/>
    <w:rsid w:val="007B077D"/>
    <w:rsid w:val="007B1E6A"/>
    <w:rsid w:val="007B4E58"/>
    <w:rsid w:val="007C6FBE"/>
    <w:rsid w:val="007D0661"/>
    <w:rsid w:val="007D2ECB"/>
    <w:rsid w:val="007D3C3A"/>
    <w:rsid w:val="007F5327"/>
    <w:rsid w:val="007F618E"/>
    <w:rsid w:val="007F7B3B"/>
    <w:rsid w:val="008028DD"/>
    <w:rsid w:val="008033F1"/>
    <w:rsid w:val="00803646"/>
    <w:rsid w:val="0081463C"/>
    <w:rsid w:val="0082021B"/>
    <w:rsid w:val="00820799"/>
    <w:rsid w:val="00820FEE"/>
    <w:rsid w:val="008237A5"/>
    <w:rsid w:val="00824A6B"/>
    <w:rsid w:val="008316A6"/>
    <w:rsid w:val="00836072"/>
    <w:rsid w:val="00841E99"/>
    <w:rsid w:val="00842463"/>
    <w:rsid w:val="008431E4"/>
    <w:rsid w:val="008464BF"/>
    <w:rsid w:val="00853915"/>
    <w:rsid w:val="0085472E"/>
    <w:rsid w:val="008554C7"/>
    <w:rsid w:val="00855662"/>
    <w:rsid w:val="00860A11"/>
    <w:rsid w:val="008611D7"/>
    <w:rsid w:val="0086486B"/>
    <w:rsid w:val="0086723B"/>
    <w:rsid w:val="008728DA"/>
    <w:rsid w:val="00875050"/>
    <w:rsid w:val="00876F8B"/>
    <w:rsid w:val="00877313"/>
    <w:rsid w:val="00877946"/>
    <w:rsid w:val="0088018B"/>
    <w:rsid w:val="00891BAE"/>
    <w:rsid w:val="008946B7"/>
    <w:rsid w:val="008A3B2D"/>
    <w:rsid w:val="008A7E7C"/>
    <w:rsid w:val="008B3980"/>
    <w:rsid w:val="008C4A98"/>
    <w:rsid w:val="008C5A18"/>
    <w:rsid w:val="008C6C80"/>
    <w:rsid w:val="008C77A1"/>
    <w:rsid w:val="008D1DF7"/>
    <w:rsid w:val="008D2F0D"/>
    <w:rsid w:val="008D434A"/>
    <w:rsid w:val="008D6061"/>
    <w:rsid w:val="008E55B6"/>
    <w:rsid w:val="008E5674"/>
    <w:rsid w:val="008E75E6"/>
    <w:rsid w:val="008F6AFE"/>
    <w:rsid w:val="00900694"/>
    <w:rsid w:val="00900D6C"/>
    <w:rsid w:val="009064C9"/>
    <w:rsid w:val="00914919"/>
    <w:rsid w:val="009452D5"/>
    <w:rsid w:val="0094753E"/>
    <w:rsid w:val="00955952"/>
    <w:rsid w:val="00957C37"/>
    <w:rsid w:val="00964E60"/>
    <w:rsid w:val="0097690F"/>
    <w:rsid w:val="00980FEC"/>
    <w:rsid w:val="009829BE"/>
    <w:rsid w:val="009863DB"/>
    <w:rsid w:val="00991124"/>
    <w:rsid w:val="009934DE"/>
    <w:rsid w:val="0099697C"/>
    <w:rsid w:val="009A1C55"/>
    <w:rsid w:val="009A6844"/>
    <w:rsid w:val="009B042D"/>
    <w:rsid w:val="009B1623"/>
    <w:rsid w:val="009B39D0"/>
    <w:rsid w:val="009C66BE"/>
    <w:rsid w:val="009D40B1"/>
    <w:rsid w:val="009D552B"/>
    <w:rsid w:val="009D7C98"/>
    <w:rsid w:val="009E0184"/>
    <w:rsid w:val="009E030E"/>
    <w:rsid w:val="009E17EC"/>
    <w:rsid w:val="009F4788"/>
    <w:rsid w:val="00A04B2D"/>
    <w:rsid w:val="00A24BA8"/>
    <w:rsid w:val="00A27102"/>
    <w:rsid w:val="00A3661F"/>
    <w:rsid w:val="00A4224F"/>
    <w:rsid w:val="00A45894"/>
    <w:rsid w:val="00A46951"/>
    <w:rsid w:val="00A5168E"/>
    <w:rsid w:val="00A54472"/>
    <w:rsid w:val="00A552CF"/>
    <w:rsid w:val="00A56CEF"/>
    <w:rsid w:val="00A65600"/>
    <w:rsid w:val="00A66047"/>
    <w:rsid w:val="00A85C87"/>
    <w:rsid w:val="00A86764"/>
    <w:rsid w:val="00A874D7"/>
    <w:rsid w:val="00A9697A"/>
    <w:rsid w:val="00AA1B07"/>
    <w:rsid w:val="00AA213D"/>
    <w:rsid w:val="00AB4AEA"/>
    <w:rsid w:val="00AC7A81"/>
    <w:rsid w:val="00AC7CD5"/>
    <w:rsid w:val="00AD1B4A"/>
    <w:rsid w:val="00AE043A"/>
    <w:rsid w:val="00AE0717"/>
    <w:rsid w:val="00AE1CCC"/>
    <w:rsid w:val="00AE2C05"/>
    <w:rsid w:val="00AE55D5"/>
    <w:rsid w:val="00AF0A10"/>
    <w:rsid w:val="00AF43C0"/>
    <w:rsid w:val="00AF7537"/>
    <w:rsid w:val="00B00A75"/>
    <w:rsid w:val="00B102F1"/>
    <w:rsid w:val="00B1303D"/>
    <w:rsid w:val="00B14025"/>
    <w:rsid w:val="00B16004"/>
    <w:rsid w:val="00B20478"/>
    <w:rsid w:val="00B20F74"/>
    <w:rsid w:val="00B24C2B"/>
    <w:rsid w:val="00B27593"/>
    <w:rsid w:val="00B34EDD"/>
    <w:rsid w:val="00B36081"/>
    <w:rsid w:val="00B45152"/>
    <w:rsid w:val="00B46EF6"/>
    <w:rsid w:val="00B52076"/>
    <w:rsid w:val="00B56696"/>
    <w:rsid w:val="00B63E47"/>
    <w:rsid w:val="00B66E85"/>
    <w:rsid w:val="00B727CC"/>
    <w:rsid w:val="00B7522A"/>
    <w:rsid w:val="00B91658"/>
    <w:rsid w:val="00BA4B41"/>
    <w:rsid w:val="00BB00DC"/>
    <w:rsid w:val="00BB0933"/>
    <w:rsid w:val="00BB1901"/>
    <w:rsid w:val="00BB3467"/>
    <w:rsid w:val="00BB582C"/>
    <w:rsid w:val="00BB7A94"/>
    <w:rsid w:val="00BD2FF6"/>
    <w:rsid w:val="00BD3413"/>
    <w:rsid w:val="00BD4D11"/>
    <w:rsid w:val="00BD6C4A"/>
    <w:rsid w:val="00BE45D3"/>
    <w:rsid w:val="00BE4670"/>
    <w:rsid w:val="00BE5503"/>
    <w:rsid w:val="00BE7229"/>
    <w:rsid w:val="00BF217B"/>
    <w:rsid w:val="00BF6508"/>
    <w:rsid w:val="00C0414C"/>
    <w:rsid w:val="00C2193A"/>
    <w:rsid w:val="00C34BE7"/>
    <w:rsid w:val="00C403E5"/>
    <w:rsid w:val="00C436DD"/>
    <w:rsid w:val="00C4541B"/>
    <w:rsid w:val="00C512E6"/>
    <w:rsid w:val="00C55F57"/>
    <w:rsid w:val="00C574E5"/>
    <w:rsid w:val="00C5785B"/>
    <w:rsid w:val="00C6013D"/>
    <w:rsid w:val="00C7026F"/>
    <w:rsid w:val="00C7191D"/>
    <w:rsid w:val="00C73496"/>
    <w:rsid w:val="00C74DB0"/>
    <w:rsid w:val="00C7539B"/>
    <w:rsid w:val="00C772B5"/>
    <w:rsid w:val="00C80F7A"/>
    <w:rsid w:val="00C82C54"/>
    <w:rsid w:val="00C87BB8"/>
    <w:rsid w:val="00C91804"/>
    <w:rsid w:val="00C92A2A"/>
    <w:rsid w:val="00C9469E"/>
    <w:rsid w:val="00C97BF3"/>
    <w:rsid w:val="00CA00C3"/>
    <w:rsid w:val="00CB5BE3"/>
    <w:rsid w:val="00CC23C2"/>
    <w:rsid w:val="00CC35D0"/>
    <w:rsid w:val="00CD641E"/>
    <w:rsid w:val="00CD71B3"/>
    <w:rsid w:val="00CE5740"/>
    <w:rsid w:val="00CE5CAB"/>
    <w:rsid w:val="00CF5DC6"/>
    <w:rsid w:val="00CF758C"/>
    <w:rsid w:val="00D05E08"/>
    <w:rsid w:val="00D07702"/>
    <w:rsid w:val="00D07E91"/>
    <w:rsid w:val="00D10C59"/>
    <w:rsid w:val="00D1294A"/>
    <w:rsid w:val="00D1339A"/>
    <w:rsid w:val="00D15526"/>
    <w:rsid w:val="00D25B2C"/>
    <w:rsid w:val="00D45F42"/>
    <w:rsid w:val="00D466E9"/>
    <w:rsid w:val="00D5480A"/>
    <w:rsid w:val="00D55A87"/>
    <w:rsid w:val="00D576C5"/>
    <w:rsid w:val="00D62636"/>
    <w:rsid w:val="00D635A3"/>
    <w:rsid w:val="00D64821"/>
    <w:rsid w:val="00D706CC"/>
    <w:rsid w:val="00D74457"/>
    <w:rsid w:val="00D746F9"/>
    <w:rsid w:val="00D759A9"/>
    <w:rsid w:val="00D83482"/>
    <w:rsid w:val="00DA0528"/>
    <w:rsid w:val="00DA130B"/>
    <w:rsid w:val="00DB4D34"/>
    <w:rsid w:val="00DC0CB3"/>
    <w:rsid w:val="00DC3653"/>
    <w:rsid w:val="00DD21EF"/>
    <w:rsid w:val="00DD3C58"/>
    <w:rsid w:val="00DD458E"/>
    <w:rsid w:val="00DE24FF"/>
    <w:rsid w:val="00DE4FCD"/>
    <w:rsid w:val="00DE6E6D"/>
    <w:rsid w:val="00DF71B8"/>
    <w:rsid w:val="00DF7D77"/>
    <w:rsid w:val="00E07F17"/>
    <w:rsid w:val="00E11184"/>
    <w:rsid w:val="00E12528"/>
    <w:rsid w:val="00E20AA9"/>
    <w:rsid w:val="00E32D3F"/>
    <w:rsid w:val="00E518E4"/>
    <w:rsid w:val="00E52F49"/>
    <w:rsid w:val="00E53A2F"/>
    <w:rsid w:val="00E57D4A"/>
    <w:rsid w:val="00E6081A"/>
    <w:rsid w:val="00E66F66"/>
    <w:rsid w:val="00E67A2D"/>
    <w:rsid w:val="00E73D57"/>
    <w:rsid w:val="00E84EC7"/>
    <w:rsid w:val="00E8599C"/>
    <w:rsid w:val="00E867C1"/>
    <w:rsid w:val="00E92884"/>
    <w:rsid w:val="00E938F2"/>
    <w:rsid w:val="00E94A53"/>
    <w:rsid w:val="00E95A74"/>
    <w:rsid w:val="00EA0423"/>
    <w:rsid w:val="00EA0804"/>
    <w:rsid w:val="00EA6E55"/>
    <w:rsid w:val="00EB4BD9"/>
    <w:rsid w:val="00EC1B91"/>
    <w:rsid w:val="00EC760A"/>
    <w:rsid w:val="00ED2FA3"/>
    <w:rsid w:val="00ED4703"/>
    <w:rsid w:val="00ED54AC"/>
    <w:rsid w:val="00ED57E5"/>
    <w:rsid w:val="00ED7BA6"/>
    <w:rsid w:val="00EE3551"/>
    <w:rsid w:val="00EE4536"/>
    <w:rsid w:val="00EE6614"/>
    <w:rsid w:val="00EF4136"/>
    <w:rsid w:val="00EF7EE4"/>
    <w:rsid w:val="00F00DB2"/>
    <w:rsid w:val="00F01A03"/>
    <w:rsid w:val="00F03282"/>
    <w:rsid w:val="00F04D25"/>
    <w:rsid w:val="00F07805"/>
    <w:rsid w:val="00F11AC6"/>
    <w:rsid w:val="00F17790"/>
    <w:rsid w:val="00F20504"/>
    <w:rsid w:val="00F214AB"/>
    <w:rsid w:val="00F22832"/>
    <w:rsid w:val="00F22DEB"/>
    <w:rsid w:val="00F317C7"/>
    <w:rsid w:val="00F34910"/>
    <w:rsid w:val="00F350E0"/>
    <w:rsid w:val="00F37137"/>
    <w:rsid w:val="00F3738C"/>
    <w:rsid w:val="00F505BB"/>
    <w:rsid w:val="00F51949"/>
    <w:rsid w:val="00F552D4"/>
    <w:rsid w:val="00F56F03"/>
    <w:rsid w:val="00F60832"/>
    <w:rsid w:val="00F641B2"/>
    <w:rsid w:val="00F65FC0"/>
    <w:rsid w:val="00F67772"/>
    <w:rsid w:val="00F67A87"/>
    <w:rsid w:val="00F75DCB"/>
    <w:rsid w:val="00F809E2"/>
    <w:rsid w:val="00F81C12"/>
    <w:rsid w:val="00F831BA"/>
    <w:rsid w:val="00F83C61"/>
    <w:rsid w:val="00F83D4D"/>
    <w:rsid w:val="00F9143E"/>
    <w:rsid w:val="00F934C6"/>
    <w:rsid w:val="00F96B55"/>
    <w:rsid w:val="00FA18C8"/>
    <w:rsid w:val="00FB54A5"/>
    <w:rsid w:val="00FB648A"/>
    <w:rsid w:val="00FB6DF7"/>
    <w:rsid w:val="00FC45F2"/>
    <w:rsid w:val="00FC6E0D"/>
    <w:rsid w:val="00FC7AB8"/>
    <w:rsid w:val="00FD225C"/>
    <w:rsid w:val="00FD5CDE"/>
    <w:rsid w:val="00FD6900"/>
    <w:rsid w:val="00FE44AC"/>
    <w:rsid w:val="00FE5344"/>
    <w:rsid w:val="00FF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5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59"/>
    <w:pPr>
      <w:ind w:left="720"/>
      <w:contextualSpacing/>
    </w:pPr>
  </w:style>
  <w:style w:type="table" w:styleId="TableGrid">
    <w:name w:val="Table Grid"/>
    <w:basedOn w:val="TableNormal"/>
    <w:uiPriority w:val="59"/>
    <w:rsid w:val="006A6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1118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 Studio</dc:creator>
  <cp:lastModifiedBy>Music Studio</cp:lastModifiedBy>
  <cp:revision>7</cp:revision>
  <dcterms:created xsi:type="dcterms:W3CDTF">2013-08-06T16:16:00Z</dcterms:created>
  <dcterms:modified xsi:type="dcterms:W3CDTF">2013-08-06T16:57:00Z</dcterms:modified>
</cp:coreProperties>
</file>